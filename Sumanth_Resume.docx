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8EB" w:rsidRPr="004E3983" w:rsidRDefault="00BC18EB" w:rsidP="00BC18EB">
      <w:pPr>
        <w:pStyle w:val="Heading1"/>
        <w:pBdr>
          <w:top w:val="outset" w:sz="6" w:space="1" w:color="auto"/>
          <w:left w:val="outset" w:sz="6" w:space="0" w:color="auto"/>
          <w:bottom w:val="outset" w:sz="6" w:space="0" w:color="auto"/>
          <w:right w:val="outset" w:sz="6" w:space="4" w:color="auto"/>
        </w:pBdr>
        <w:shd w:val="clear" w:color="auto" w:fill="EAE5EF"/>
        <w:spacing w:before="120" w:line="276" w:lineRule="auto"/>
        <w:ind w:firstLine="180"/>
        <w:jc w:val="both"/>
        <w:rPr>
          <w:rFonts w:ascii="Cambria" w:hAnsi="Cambria" w:cs="Arial"/>
          <w:b w:val="0"/>
          <w:sz w:val="24"/>
          <w:szCs w:val="24"/>
        </w:rPr>
      </w:pPr>
      <w:r w:rsidRPr="004E3983">
        <w:rPr>
          <w:rFonts w:ascii="Cambria" w:hAnsi="Cambria" w:cs="Arial"/>
          <w:sz w:val="24"/>
          <w:szCs w:val="24"/>
        </w:rPr>
        <w:t>Professional Summary</w:t>
      </w:r>
    </w:p>
    <w:p w:rsidR="00323A6D" w:rsidRPr="004E3983" w:rsidRDefault="00323A6D" w:rsidP="00323A6D">
      <w:pPr>
        <w:ind w:right="41"/>
        <w:rPr>
          <w:rFonts w:ascii="Cambria" w:hAnsi="Cambria"/>
          <w:b/>
          <w:color w:val="000000" w:themeColor="text1"/>
          <w:lang w:eastAsia="en-GB"/>
        </w:rPr>
      </w:pPr>
    </w:p>
    <w:p w:rsidR="00323A6D" w:rsidRPr="004E3983" w:rsidRDefault="00323A6D" w:rsidP="005A03E2">
      <w:pPr>
        <w:numPr>
          <w:ilvl w:val="0"/>
          <w:numId w:val="29"/>
        </w:numPr>
        <w:spacing w:line="276" w:lineRule="auto"/>
        <w:jc w:val="both"/>
        <w:rPr>
          <w:rFonts w:ascii="Cambria" w:hAnsi="Cambria" w:cs="Calibri"/>
          <w:bCs/>
          <w:color w:val="000000" w:themeColor="text1"/>
        </w:rPr>
      </w:pPr>
      <w:r w:rsidRPr="004E3983">
        <w:rPr>
          <w:rFonts w:ascii="Cambria" w:hAnsi="Cambria" w:cs="Calibri"/>
          <w:color w:val="000000" w:themeColor="text1"/>
        </w:rPr>
        <w:t xml:space="preserve">A professional with </w:t>
      </w:r>
      <w:r w:rsidR="001C47E2">
        <w:rPr>
          <w:rFonts w:ascii="Cambria" w:hAnsi="Cambria" w:cs="Calibri"/>
          <w:color w:val="000000" w:themeColor="text1"/>
        </w:rPr>
        <w:t>1.4</w:t>
      </w:r>
      <w:r w:rsidRPr="004E3983">
        <w:rPr>
          <w:rFonts w:ascii="Cambria" w:hAnsi="Cambria" w:cs="Calibri"/>
          <w:color w:val="000000" w:themeColor="text1"/>
        </w:rPr>
        <w:t xml:space="preserve"> Ye</w:t>
      </w:r>
      <w:r w:rsidR="00077E52">
        <w:rPr>
          <w:rFonts w:ascii="Cambria" w:hAnsi="Cambria" w:cs="Calibri"/>
          <w:color w:val="000000" w:themeColor="text1"/>
        </w:rPr>
        <w:t xml:space="preserve">ars of experience in Quality Assurance which involves web application testing, </w:t>
      </w:r>
      <w:r w:rsidR="00077E52" w:rsidRPr="00C0628E">
        <w:rPr>
          <w:rFonts w:ascii="Cambria" w:hAnsi="Cambria" w:cs="Calibri"/>
          <w:b/>
          <w:color w:val="000000" w:themeColor="text1"/>
        </w:rPr>
        <w:t>Datab</w:t>
      </w:r>
      <w:r w:rsidR="00A73D43">
        <w:rPr>
          <w:rFonts w:ascii="Cambria" w:hAnsi="Cambria" w:cs="Calibri"/>
          <w:b/>
          <w:color w:val="000000" w:themeColor="text1"/>
        </w:rPr>
        <w:t>a</w:t>
      </w:r>
      <w:r w:rsidR="00077E52" w:rsidRPr="00C0628E">
        <w:rPr>
          <w:rFonts w:ascii="Cambria" w:hAnsi="Cambria" w:cs="Calibri"/>
          <w:b/>
          <w:color w:val="000000" w:themeColor="text1"/>
        </w:rPr>
        <w:t>se (ETL) testing</w:t>
      </w:r>
      <w:r w:rsidR="00077E52">
        <w:rPr>
          <w:rFonts w:ascii="Cambria" w:hAnsi="Cambria" w:cs="Calibri"/>
          <w:color w:val="000000" w:themeColor="text1"/>
        </w:rPr>
        <w:t xml:space="preserve"> and creating </w:t>
      </w:r>
      <w:r w:rsidR="00077E52" w:rsidRPr="00C0628E">
        <w:rPr>
          <w:rFonts w:ascii="Cambria" w:hAnsi="Cambria" w:cs="Calibri"/>
          <w:b/>
          <w:color w:val="000000" w:themeColor="text1"/>
        </w:rPr>
        <w:t>test</w:t>
      </w:r>
      <w:r w:rsidR="00077E52">
        <w:rPr>
          <w:rFonts w:ascii="Cambria" w:hAnsi="Cambria" w:cs="Calibri"/>
          <w:color w:val="000000" w:themeColor="text1"/>
        </w:rPr>
        <w:t xml:space="preserve"> scripts</w:t>
      </w:r>
      <w:r w:rsidRPr="004E3983">
        <w:rPr>
          <w:rFonts w:ascii="Cambria" w:hAnsi="Cambria" w:cs="Calibri"/>
          <w:color w:val="000000" w:themeColor="text1"/>
        </w:rPr>
        <w:t xml:space="preserve">. </w:t>
      </w:r>
    </w:p>
    <w:p w:rsidR="00323A6D" w:rsidRPr="00C0628E" w:rsidRDefault="00323A6D" w:rsidP="005A03E2">
      <w:pPr>
        <w:numPr>
          <w:ilvl w:val="0"/>
          <w:numId w:val="29"/>
        </w:numPr>
        <w:tabs>
          <w:tab w:val="left" w:pos="0"/>
          <w:tab w:val="left" w:pos="720"/>
          <w:tab w:val="left" w:pos="1080"/>
        </w:tabs>
        <w:spacing w:line="276" w:lineRule="auto"/>
        <w:jc w:val="both"/>
        <w:rPr>
          <w:rFonts w:ascii="Cambria" w:hAnsi="Cambria" w:cs="Calibri"/>
          <w:color w:val="000000" w:themeColor="text1"/>
        </w:rPr>
      </w:pPr>
      <w:r w:rsidRPr="004E3983">
        <w:rPr>
          <w:rFonts w:ascii="Cambria" w:hAnsi="Cambria" w:cs="Calibri"/>
          <w:color w:val="000000" w:themeColor="text1"/>
        </w:rPr>
        <w:t xml:space="preserve">Proven ability to </w:t>
      </w:r>
      <w:r w:rsidRPr="00C0628E">
        <w:rPr>
          <w:rFonts w:ascii="Cambria" w:hAnsi="Cambria" w:cs="Calibri"/>
          <w:b/>
          <w:color w:val="000000" w:themeColor="text1"/>
        </w:rPr>
        <w:t>quickly learn</w:t>
      </w:r>
      <w:r w:rsidRPr="004E3983">
        <w:rPr>
          <w:rFonts w:ascii="Cambria" w:hAnsi="Cambria" w:cs="Calibri"/>
          <w:color w:val="000000" w:themeColor="text1"/>
        </w:rPr>
        <w:t xml:space="preserve"> and apply new technologies</w:t>
      </w:r>
      <w:r w:rsidRPr="004E3983">
        <w:rPr>
          <w:rFonts w:ascii="Cambria" w:hAnsi="Cambria" w:cs="Calibri"/>
          <w:bCs/>
          <w:color w:val="000000" w:themeColor="text1"/>
        </w:rPr>
        <w:t xml:space="preserve"> </w:t>
      </w:r>
      <w:r w:rsidRPr="004E3983">
        <w:rPr>
          <w:rFonts w:ascii="Cambria" w:hAnsi="Cambria" w:cs="Calibri"/>
          <w:color w:val="000000" w:themeColor="text1"/>
        </w:rPr>
        <w:t xml:space="preserve">and have </w:t>
      </w:r>
      <w:r w:rsidRPr="004E3983">
        <w:rPr>
          <w:rFonts w:ascii="Cambria" w:hAnsi="Cambria" w:cs="Calibri"/>
          <w:bCs/>
          <w:color w:val="000000" w:themeColor="text1"/>
        </w:rPr>
        <w:t>creativity,</w:t>
      </w:r>
      <w:r w:rsidRPr="004E3983">
        <w:rPr>
          <w:rFonts w:ascii="Cambria" w:hAnsi="Cambria" w:cs="Calibri"/>
          <w:color w:val="000000" w:themeColor="text1"/>
        </w:rPr>
        <w:t xml:space="preserve"> </w:t>
      </w:r>
      <w:r w:rsidRPr="004E3983">
        <w:rPr>
          <w:rFonts w:ascii="Cambria" w:hAnsi="Cambria" w:cs="Calibri"/>
          <w:bCs/>
          <w:color w:val="000000" w:themeColor="text1"/>
        </w:rPr>
        <w:t>innovation,</w:t>
      </w:r>
      <w:r w:rsidRPr="004E3983">
        <w:rPr>
          <w:rFonts w:ascii="Cambria" w:hAnsi="Cambria" w:cs="Calibri"/>
          <w:color w:val="000000" w:themeColor="text1"/>
        </w:rPr>
        <w:t xml:space="preserve"> and ability to work in a paced environment</w:t>
      </w:r>
      <w:r w:rsidRPr="004E3983">
        <w:rPr>
          <w:rFonts w:ascii="Cambria" w:hAnsi="Cambria" w:cs="Calibri"/>
          <w:bCs/>
          <w:color w:val="000000" w:themeColor="text1"/>
        </w:rPr>
        <w:t>.</w:t>
      </w:r>
    </w:p>
    <w:p w:rsidR="00C0628E" w:rsidRPr="00C0628E" w:rsidRDefault="00C0628E" w:rsidP="005A03E2">
      <w:pPr>
        <w:numPr>
          <w:ilvl w:val="0"/>
          <w:numId w:val="29"/>
        </w:numPr>
        <w:tabs>
          <w:tab w:val="left" w:pos="0"/>
          <w:tab w:val="left" w:pos="720"/>
          <w:tab w:val="left" w:pos="1080"/>
        </w:tabs>
        <w:spacing w:line="276" w:lineRule="auto"/>
        <w:jc w:val="both"/>
        <w:rPr>
          <w:rFonts w:ascii="Cambria" w:hAnsi="Cambria" w:cs="Calibri"/>
          <w:color w:val="000000" w:themeColor="text1"/>
        </w:rPr>
      </w:pPr>
      <w:r>
        <w:rPr>
          <w:rFonts w:ascii="Cambria" w:hAnsi="Cambria" w:cs="Calibri"/>
          <w:bCs/>
          <w:color w:val="000000" w:themeColor="text1"/>
        </w:rPr>
        <w:t xml:space="preserve">Proven ability to </w:t>
      </w:r>
      <w:r w:rsidRPr="00C0628E">
        <w:rPr>
          <w:rFonts w:ascii="Cambria" w:hAnsi="Cambria" w:cs="Calibri"/>
          <w:b/>
          <w:bCs/>
          <w:color w:val="000000" w:themeColor="text1"/>
        </w:rPr>
        <w:t>lead</w:t>
      </w:r>
      <w:r>
        <w:rPr>
          <w:rFonts w:ascii="Cambria" w:hAnsi="Cambria" w:cs="Calibri"/>
          <w:bCs/>
          <w:color w:val="000000" w:themeColor="text1"/>
        </w:rPr>
        <w:t xml:space="preserve"> project and </w:t>
      </w:r>
      <w:r w:rsidRPr="00C0628E">
        <w:rPr>
          <w:rFonts w:ascii="Cambria" w:hAnsi="Cambria" w:cs="Calibri"/>
          <w:b/>
          <w:bCs/>
          <w:color w:val="000000" w:themeColor="text1"/>
        </w:rPr>
        <w:t>proactively</w:t>
      </w:r>
      <w:r>
        <w:rPr>
          <w:rFonts w:ascii="Cambria" w:hAnsi="Cambria" w:cs="Calibri"/>
          <w:bCs/>
          <w:color w:val="000000" w:themeColor="text1"/>
        </w:rPr>
        <w:t xml:space="preserve"> involving in all the phases of testing.</w:t>
      </w:r>
    </w:p>
    <w:p w:rsidR="00C0628E" w:rsidRDefault="00C0628E" w:rsidP="00C0628E">
      <w:pPr>
        <w:pStyle w:val="NormalWeb"/>
        <w:numPr>
          <w:ilvl w:val="0"/>
          <w:numId w:val="29"/>
        </w:numPr>
        <w:shd w:val="clear" w:color="auto" w:fill="FFFFFF"/>
        <w:spacing w:before="90" w:after="90" w:line="276" w:lineRule="auto"/>
        <w:rPr>
          <w:rFonts w:ascii="Cambria" w:hAnsi="Cambria" w:cs="Calibri"/>
          <w:color w:val="000000" w:themeColor="text1"/>
        </w:rPr>
      </w:pPr>
      <w:r>
        <w:rPr>
          <w:rFonts w:ascii="Cambria" w:hAnsi="Cambria" w:cs="Calibri"/>
          <w:color w:val="000000" w:themeColor="text1"/>
        </w:rPr>
        <w:t>Experience in interacting with Business Analyst and clients.</w:t>
      </w:r>
    </w:p>
    <w:p w:rsidR="00C0628E" w:rsidRPr="00C0628E" w:rsidRDefault="00323A6D" w:rsidP="00C0628E">
      <w:pPr>
        <w:pStyle w:val="NormalWeb"/>
        <w:numPr>
          <w:ilvl w:val="0"/>
          <w:numId w:val="29"/>
        </w:numPr>
        <w:shd w:val="clear" w:color="auto" w:fill="FFFFFF"/>
        <w:spacing w:before="90" w:after="90" w:line="276" w:lineRule="auto"/>
        <w:rPr>
          <w:rFonts w:ascii="Cambria" w:hAnsi="Cambria" w:cs="Calibri"/>
          <w:color w:val="000000" w:themeColor="text1"/>
        </w:rPr>
      </w:pPr>
      <w:r w:rsidRPr="004E3983">
        <w:rPr>
          <w:rFonts w:ascii="Cambria" w:hAnsi="Cambria" w:cs="Calibri"/>
          <w:color w:val="000000" w:themeColor="text1"/>
        </w:rPr>
        <w:t>Sound work</w:t>
      </w:r>
      <w:r w:rsidR="00BC18EB" w:rsidRPr="004E3983">
        <w:rPr>
          <w:rFonts w:ascii="Cambria" w:hAnsi="Cambria" w:cs="Calibri"/>
          <w:color w:val="000000" w:themeColor="text1"/>
        </w:rPr>
        <w:t xml:space="preserve">ing knowledge on </w:t>
      </w:r>
      <w:proofErr w:type="gramStart"/>
      <w:r w:rsidR="00BC18EB" w:rsidRPr="004E3983">
        <w:rPr>
          <w:rFonts w:ascii="Cambria" w:hAnsi="Cambria" w:cs="Calibri"/>
          <w:color w:val="000000" w:themeColor="text1"/>
        </w:rPr>
        <w:t xml:space="preserve">writing </w:t>
      </w:r>
      <w:r w:rsidRPr="004E3983">
        <w:rPr>
          <w:rFonts w:ascii="Cambria" w:hAnsi="Cambria" w:cs="Calibri"/>
          <w:color w:val="000000" w:themeColor="text1"/>
        </w:rPr>
        <w:t xml:space="preserve"> </w:t>
      </w:r>
      <w:r w:rsidRPr="00C0628E">
        <w:rPr>
          <w:rFonts w:ascii="Cambria" w:hAnsi="Cambria" w:cs="Calibri"/>
          <w:b/>
          <w:color w:val="000000" w:themeColor="text1"/>
        </w:rPr>
        <w:t>SQL</w:t>
      </w:r>
      <w:proofErr w:type="gramEnd"/>
      <w:r w:rsidRPr="004E3983">
        <w:rPr>
          <w:rFonts w:ascii="Cambria" w:hAnsi="Cambria" w:cs="Calibri"/>
          <w:color w:val="000000" w:themeColor="text1"/>
        </w:rPr>
        <w:t xml:space="preserve"> queries.</w:t>
      </w:r>
    </w:p>
    <w:p w:rsidR="00323A6D" w:rsidRPr="004E3983" w:rsidRDefault="00323A6D" w:rsidP="005A03E2">
      <w:pPr>
        <w:pStyle w:val="NormalWeb"/>
        <w:numPr>
          <w:ilvl w:val="0"/>
          <w:numId w:val="29"/>
        </w:numPr>
        <w:shd w:val="clear" w:color="auto" w:fill="FFFFFF"/>
        <w:spacing w:before="90" w:after="90" w:line="276" w:lineRule="auto"/>
        <w:rPr>
          <w:rFonts w:ascii="Cambria" w:hAnsi="Cambria" w:cs="Calibri"/>
          <w:color w:val="000000" w:themeColor="text1"/>
        </w:rPr>
      </w:pPr>
      <w:r w:rsidRPr="004E3983">
        <w:rPr>
          <w:rFonts w:ascii="Cambria" w:hAnsi="Cambria" w:cs="Calibri"/>
          <w:color w:val="000000" w:themeColor="text1"/>
        </w:rPr>
        <w:t xml:space="preserve">Extensively Execute </w:t>
      </w:r>
      <w:r w:rsidRPr="00C0628E">
        <w:rPr>
          <w:rFonts w:ascii="Cambria" w:hAnsi="Cambria" w:cs="Calibri"/>
          <w:b/>
          <w:color w:val="000000" w:themeColor="text1"/>
        </w:rPr>
        <w:t>SQL</w:t>
      </w:r>
      <w:r w:rsidRPr="004E3983">
        <w:rPr>
          <w:rFonts w:ascii="Cambria" w:hAnsi="Cambria" w:cs="Calibri"/>
          <w:color w:val="000000" w:themeColor="text1"/>
        </w:rPr>
        <w:t xml:space="preserve"> Queries to confirm the data transfer from </w:t>
      </w:r>
      <w:r w:rsidRPr="00C0628E">
        <w:rPr>
          <w:rFonts w:ascii="Cambria" w:hAnsi="Cambria" w:cs="Calibri"/>
          <w:b/>
          <w:color w:val="000000" w:themeColor="text1"/>
        </w:rPr>
        <w:t>source</w:t>
      </w:r>
      <w:r w:rsidRPr="004E3983">
        <w:rPr>
          <w:rFonts w:ascii="Cambria" w:hAnsi="Cambria" w:cs="Calibri"/>
          <w:color w:val="000000" w:themeColor="text1"/>
        </w:rPr>
        <w:t xml:space="preserve"> to </w:t>
      </w:r>
      <w:r w:rsidRPr="00C0628E">
        <w:rPr>
          <w:rFonts w:ascii="Cambria" w:hAnsi="Cambria" w:cs="Calibri"/>
          <w:b/>
          <w:color w:val="000000" w:themeColor="text1"/>
        </w:rPr>
        <w:t>target</w:t>
      </w:r>
      <w:r w:rsidRPr="004E3983">
        <w:rPr>
          <w:rFonts w:ascii="Cambria" w:hAnsi="Cambria" w:cs="Calibri"/>
          <w:color w:val="000000" w:themeColor="text1"/>
        </w:rPr>
        <w:t>.</w:t>
      </w:r>
    </w:p>
    <w:p w:rsidR="00323A6D" w:rsidRPr="004E3983" w:rsidRDefault="00323A6D" w:rsidP="005A03E2">
      <w:pPr>
        <w:pStyle w:val="NormalWeb"/>
        <w:numPr>
          <w:ilvl w:val="0"/>
          <w:numId w:val="29"/>
        </w:numPr>
        <w:shd w:val="clear" w:color="auto" w:fill="FFFFFF"/>
        <w:spacing w:before="90" w:after="90" w:line="276" w:lineRule="auto"/>
        <w:rPr>
          <w:rFonts w:ascii="Cambria" w:hAnsi="Cambria" w:cs="Calibri"/>
          <w:color w:val="000000" w:themeColor="text1"/>
          <w:shd w:val="clear" w:color="auto" w:fill="FFFFFF"/>
        </w:rPr>
      </w:pPr>
      <w:r w:rsidRPr="004E3983">
        <w:rPr>
          <w:rFonts w:ascii="Cambria" w:hAnsi="Cambria" w:cs="Calibri"/>
          <w:color w:val="000000" w:themeColor="text1"/>
          <w:shd w:val="clear" w:color="auto" w:fill="FFFFFF"/>
        </w:rPr>
        <w:t xml:space="preserve">Having good knowledge on </w:t>
      </w:r>
      <w:r w:rsidR="001C47E2" w:rsidRPr="006516B8">
        <w:rPr>
          <w:rFonts w:ascii="Cambria" w:hAnsi="Cambria" w:cs="Calibri"/>
          <w:b/>
          <w:color w:val="000000" w:themeColor="text1"/>
          <w:shd w:val="clear" w:color="auto" w:fill="FFFFFF"/>
        </w:rPr>
        <w:t xml:space="preserve">Commercial </w:t>
      </w:r>
      <w:r w:rsidRPr="006516B8">
        <w:rPr>
          <w:rFonts w:ascii="Cambria" w:hAnsi="Cambria" w:cs="Calibri"/>
          <w:b/>
          <w:color w:val="000000" w:themeColor="text1"/>
          <w:shd w:val="clear" w:color="auto" w:fill="FFFFFF"/>
        </w:rPr>
        <w:t>Banking</w:t>
      </w:r>
      <w:r w:rsidR="001C47E2">
        <w:rPr>
          <w:rFonts w:ascii="Cambria" w:hAnsi="Cambria" w:cs="Calibri"/>
          <w:color w:val="000000" w:themeColor="text1"/>
          <w:shd w:val="clear" w:color="auto" w:fill="FFFFFF"/>
        </w:rPr>
        <w:t xml:space="preserve"> and </w:t>
      </w:r>
      <w:r w:rsidR="001C47E2" w:rsidRPr="006516B8">
        <w:rPr>
          <w:rFonts w:ascii="Cambria" w:hAnsi="Cambria" w:cs="Calibri"/>
          <w:b/>
          <w:color w:val="000000" w:themeColor="text1"/>
          <w:shd w:val="clear" w:color="auto" w:fill="FFFFFF"/>
        </w:rPr>
        <w:t xml:space="preserve">Risk &amp; </w:t>
      </w:r>
      <w:r w:rsidR="006516B8">
        <w:rPr>
          <w:rFonts w:ascii="Cambria" w:hAnsi="Cambria" w:cs="Calibri"/>
          <w:b/>
          <w:color w:val="000000" w:themeColor="text1"/>
          <w:shd w:val="clear" w:color="auto" w:fill="FFFFFF"/>
        </w:rPr>
        <w:t>Compliance</w:t>
      </w:r>
      <w:r w:rsidRPr="004E3983">
        <w:rPr>
          <w:rFonts w:ascii="Cambria" w:hAnsi="Cambria" w:cs="Calibri"/>
          <w:color w:val="000000" w:themeColor="text1"/>
          <w:shd w:val="clear" w:color="auto" w:fill="FFFFFF"/>
        </w:rPr>
        <w:t xml:space="preserve"> Domain</w:t>
      </w:r>
    </w:p>
    <w:p w:rsidR="00323A6D" w:rsidRPr="004E3983" w:rsidRDefault="00C0628E" w:rsidP="005A03E2">
      <w:pPr>
        <w:pStyle w:val="NormalWeb"/>
        <w:numPr>
          <w:ilvl w:val="0"/>
          <w:numId w:val="29"/>
        </w:numPr>
        <w:shd w:val="clear" w:color="auto" w:fill="FFFFFF"/>
        <w:spacing w:before="90" w:after="90" w:line="276" w:lineRule="auto"/>
        <w:rPr>
          <w:rFonts w:ascii="Cambria" w:hAnsi="Cambria" w:cs="Calibri"/>
          <w:color w:val="000000" w:themeColor="text1"/>
        </w:rPr>
      </w:pPr>
      <w:r>
        <w:rPr>
          <w:rFonts w:ascii="Cambria" w:hAnsi="Cambria" w:cs="Calibri"/>
          <w:color w:val="000000" w:themeColor="text1"/>
        </w:rPr>
        <w:t>Good</w:t>
      </w:r>
      <w:r w:rsidR="00323A6D" w:rsidRPr="004E3983">
        <w:rPr>
          <w:rFonts w:ascii="Cambria" w:hAnsi="Cambria" w:cs="Calibri"/>
          <w:color w:val="000000" w:themeColor="text1"/>
        </w:rPr>
        <w:t xml:space="preserve"> understanding of </w:t>
      </w:r>
      <w:r>
        <w:rPr>
          <w:rFonts w:ascii="Cambria" w:hAnsi="Cambria" w:cs="Calibri"/>
          <w:color w:val="000000" w:themeColor="text1"/>
        </w:rPr>
        <w:t xml:space="preserve">SDLC and </w:t>
      </w:r>
      <w:r w:rsidRPr="006516B8">
        <w:rPr>
          <w:rFonts w:ascii="Cambria" w:hAnsi="Cambria" w:cs="Calibri"/>
          <w:b/>
          <w:color w:val="000000" w:themeColor="text1"/>
        </w:rPr>
        <w:t>STLC</w:t>
      </w:r>
    </w:p>
    <w:p w:rsidR="00323A6D" w:rsidRPr="004E3983" w:rsidRDefault="00323A6D" w:rsidP="005A03E2">
      <w:pPr>
        <w:pStyle w:val="NormalWeb"/>
        <w:numPr>
          <w:ilvl w:val="0"/>
          <w:numId w:val="29"/>
        </w:numPr>
        <w:shd w:val="clear" w:color="auto" w:fill="FFFFFF"/>
        <w:spacing w:before="90" w:after="90" w:line="276" w:lineRule="auto"/>
        <w:rPr>
          <w:rFonts w:ascii="Cambria" w:hAnsi="Cambria" w:cs="Calibri"/>
          <w:color w:val="000000" w:themeColor="text1"/>
        </w:rPr>
      </w:pPr>
      <w:r w:rsidRPr="004E3983">
        <w:rPr>
          <w:rFonts w:ascii="Cambria" w:hAnsi="Cambria" w:cs="Calibri"/>
          <w:color w:val="000000" w:themeColor="text1"/>
        </w:rPr>
        <w:t>Proficient in all phases of STLC from test planning to defect management.</w:t>
      </w:r>
    </w:p>
    <w:p w:rsidR="00323A6D" w:rsidRPr="004E3983" w:rsidRDefault="00323A6D" w:rsidP="005A03E2">
      <w:pPr>
        <w:pStyle w:val="NormalWeb"/>
        <w:numPr>
          <w:ilvl w:val="0"/>
          <w:numId w:val="29"/>
        </w:numPr>
        <w:shd w:val="clear" w:color="auto" w:fill="FFFFFF"/>
        <w:spacing w:before="90" w:after="90" w:line="276" w:lineRule="auto"/>
        <w:rPr>
          <w:rFonts w:ascii="Cambria" w:hAnsi="Cambria" w:cs="Calibri"/>
          <w:color w:val="000000" w:themeColor="text1"/>
        </w:rPr>
      </w:pPr>
      <w:r w:rsidRPr="004E3983">
        <w:rPr>
          <w:rFonts w:ascii="Cambria" w:hAnsi="Cambria" w:cs="Calibri"/>
          <w:color w:val="000000" w:themeColor="text1"/>
        </w:rPr>
        <w:t>Extensive experience in reviewing Business Requirement Documents, Software Requirement Documents and preparing Test Cases and Execution.</w:t>
      </w:r>
    </w:p>
    <w:p w:rsidR="00323A6D" w:rsidRPr="004E3983" w:rsidRDefault="00323A6D" w:rsidP="005A03E2">
      <w:pPr>
        <w:pStyle w:val="NormalWeb"/>
        <w:numPr>
          <w:ilvl w:val="0"/>
          <w:numId w:val="29"/>
        </w:numPr>
        <w:shd w:val="clear" w:color="auto" w:fill="FFFFFF"/>
        <w:spacing w:before="90" w:after="90" w:line="276" w:lineRule="auto"/>
        <w:rPr>
          <w:rFonts w:ascii="Cambria" w:hAnsi="Cambria" w:cs="Calibri"/>
          <w:color w:val="000000" w:themeColor="text1"/>
        </w:rPr>
      </w:pPr>
      <w:r w:rsidRPr="004E3983">
        <w:rPr>
          <w:rFonts w:ascii="Cambria" w:hAnsi="Cambria" w:cs="Calibri"/>
          <w:color w:val="000000" w:themeColor="text1"/>
        </w:rPr>
        <w:t>Involved in the Designing, Preparing, Execution and Maintenance of the test cases.</w:t>
      </w:r>
    </w:p>
    <w:p w:rsidR="00323A6D" w:rsidRPr="004E3983" w:rsidRDefault="00323A6D" w:rsidP="005A03E2">
      <w:pPr>
        <w:pStyle w:val="NormalWeb"/>
        <w:numPr>
          <w:ilvl w:val="0"/>
          <w:numId w:val="29"/>
        </w:numPr>
        <w:shd w:val="clear" w:color="auto" w:fill="FFFFFF"/>
        <w:spacing w:before="90" w:after="90" w:line="276" w:lineRule="auto"/>
        <w:rPr>
          <w:rFonts w:ascii="Cambria" w:hAnsi="Cambria" w:cs="Calibri"/>
          <w:color w:val="000000" w:themeColor="text1"/>
        </w:rPr>
      </w:pPr>
      <w:r w:rsidRPr="004E3983">
        <w:rPr>
          <w:rFonts w:ascii="Cambria" w:hAnsi="Cambria" w:cs="Calibri"/>
          <w:color w:val="000000" w:themeColor="text1"/>
        </w:rPr>
        <w:t>Experience in coordinating the Testing activities with development team.</w:t>
      </w:r>
    </w:p>
    <w:p w:rsidR="00323A6D" w:rsidRDefault="00323A6D" w:rsidP="005A03E2">
      <w:pPr>
        <w:pStyle w:val="NormalWeb"/>
        <w:numPr>
          <w:ilvl w:val="0"/>
          <w:numId w:val="29"/>
        </w:numPr>
        <w:shd w:val="clear" w:color="auto" w:fill="FFFFFF"/>
        <w:spacing w:before="90" w:after="90" w:line="276" w:lineRule="auto"/>
        <w:rPr>
          <w:rFonts w:ascii="Cambria" w:hAnsi="Cambria" w:cs="Calibri"/>
          <w:color w:val="000000" w:themeColor="text1"/>
        </w:rPr>
      </w:pPr>
      <w:r w:rsidRPr="004E3983">
        <w:rPr>
          <w:rFonts w:ascii="Cambria" w:hAnsi="Cambria" w:cs="Calibri"/>
          <w:color w:val="000000" w:themeColor="text1"/>
        </w:rPr>
        <w:t>Extensive working experience on Test Management tool (</w:t>
      </w:r>
      <w:r w:rsidR="00C0628E">
        <w:rPr>
          <w:rFonts w:ascii="Cambria" w:hAnsi="Cambria" w:cs="Calibri"/>
          <w:color w:val="000000" w:themeColor="text1"/>
        </w:rPr>
        <w:t>TFS</w:t>
      </w:r>
      <w:r w:rsidRPr="004E3983">
        <w:rPr>
          <w:rFonts w:ascii="Cambria" w:hAnsi="Cambria" w:cs="Calibri"/>
          <w:color w:val="000000" w:themeColor="text1"/>
        </w:rPr>
        <w:t>/ALM).</w:t>
      </w:r>
    </w:p>
    <w:p w:rsidR="006B75CC" w:rsidRPr="004E3983" w:rsidRDefault="006B75CC" w:rsidP="006B75CC">
      <w:pPr>
        <w:pStyle w:val="NormalWeb"/>
        <w:numPr>
          <w:ilvl w:val="0"/>
          <w:numId w:val="29"/>
        </w:numPr>
        <w:shd w:val="clear" w:color="auto" w:fill="FFFFFF"/>
        <w:spacing w:before="90" w:after="90" w:line="276" w:lineRule="auto"/>
        <w:rPr>
          <w:rFonts w:ascii="Cambria" w:hAnsi="Cambria" w:cs="Calibri"/>
          <w:color w:val="000000" w:themeColor="text1"/>
        </w:rPr>
      </w:pPr>
      <w:r w:rsidRPr="006B75CC">
        <w:rPr>
          <w:rFonts w:ascii="Cambria" w:hAnsi="Cambria" w:cs="Calibri"/>
          <w:color w:val="000000" w:themeColor="text1"/>
        </w:rPr>
        <w:t>Completed SDET training</w:t>
      </w:r>
      <w:r>
        <w:rPr>
          <w:rFonts w:ascii="Cambria" w:hAnsi="Cambria" w:cs="Calibri"/>
          <w:color w:val="000000" w:themeColor="text1"/>
        </w:rPr>
        <w:t xml:space="preserve"> (2</w:t>
      </w:r>
      <w:r w:rsidRPr="006B75CC">
        <w:rPr>
          <w:rFonts w:ascii="Cambria" w:hAnsi="Cambria" w:cs="Calibri"/>
          <w:color w:val="000000" w:themeColor="text1"/>
        </w:rPr>
        <w:t xml:space="preserve"> months) in SLK software which included development (Java core &amp; Advanced), manual testing and Automation testing</w:t>
      </w:r>
    </w:p>
    <w:p w:rsidR="00C0628E" w:rsidRDefault="00C0628E" w:rsidP="00C0628E">
      <w:pPr>
        <w:pStyle w:val="NormalWeb"/>
        <w:numPr>
          <w:ilvl w:val="0"/>
          <w:numId w:val="29"/>
        </w:numPr>
        <w:shd w:val="clear" w:color="auto" w:fill="FFFFFF"/>
        <w:spacing w:before="90" w:after="90" w:line="276" w:lineRule="auto"/>
        <w:rPr>
          <w:rFonts w:ascii="Cambria" w:hAnsi="Cambria" w:cs="Calibri"/>
          <w:color w:val="000000" w:themeColor="text1"/>
        </w:rPr>
      </w:pPr>
      <w:r w:rsidRPr="00C0628E">
        <w:rPr>
          <w:rFonts w:ascii="Cambria" w:hAnsi="Cambria" w:cs="Calibri"/>
          <w:color w:val="000000" w:themeColor="text1"/>
        </w:rPr>
        <w:t>Proficient programming knowledge in Java using concepts like Relations between the classes, OOPS, Interf</w:t>
      </w:r>
      <w:r>
        <w:rPr>
          <w:rFonts w:ascii="Cambria" w:hAnsi="Cambria" w:cs="Calibri"/>
          <w:color w:val="000000" w:themeColor="text1"/>
        </w:rPr>
        <w:t xml:space="preserve">aces, and Exception </w:t>
      </w:r>
      <w:proofErr w:type="spellStart"/>
      <w:r>
        <w:rPr>
          <w:rFonts w:ascii="Cambria" w:hAnsi="Cambria" w:cs="Calibri"/>
          <w:color w:val="000000" w:themeColor="text1"/>
        </w:rPr>
        <w:t>Handling.</w:t>
      </w:r>
    </w:p>
    <w:p w:rsidR="00C0628E" w:rsidRDefault="00C0628E" w:rsidP="00C0628E">
      <w:pPr>
        <w:pStyle w:val="NormalWeb"/>
        <w:numPr>
          <w:ilvl w:val="0"/>
          <w:numId w:val="29"/>
        </w:numPr>
        <w:shd w:val="clear" w:color="auto" w:fill="FFFFFF"/>
        <w:spacing w:before="90" w:after="90" w:line="276" w:lineRule="auto"/>
        <w:rPr>
          <w:rFonts w:ascii="Cambria" w:hAnsi="Cambria" w:cs="Calibri"/>
          <w:color w:val="000000" w:themeColor="text1"/>
        </w:rPr>
      </w:pPr>
      <w:proofErr w:type="spellEnd"/>
      <w:r w:rsidRPr="00C0628E">
        <w:rPr>
          <w:rFonts w:ascii="Cambria" w:hAnsi="Cambria" w:cs="Calibri"/>
          <w:color w:val="000000" w:themeColor="text1"/>
        </w:rPr>
        <w:t>Excellent knowledge of writi</w:t>
      </w:r>
      <w:r>
        <w:rPr>
          <w:rFonts w:ascii="Cambria" w:hAnsi="Cambria" w:cs="Calibri"/>
          <w:color w:val="000000" w:themeColor="text1"/>
        </w:rPr>
        <w:t xml:space="preserve">ng queries using Oracle SQL. </w:t>
      </w:r>
    </w:p>
    <w:p w:rsidR="00C0628E" w:rsidRDefault="00C0628E" w:rsidP="00C0628E">
      <w:pPr>
        <w:pStyle w:val="NormalWeb"/>
        <w:numPr>
          <w:ilvl w:val="0"/>
          <w:numId w:val="29"/>
        </w:numPr>
        <w:shd w:val="clear" w:color="auto" w:fill="FFFFFF"/>
        <w:spacing w:before="90" w:after="90" w:line="276" w:lineRule="auto"/>
        <w:rPr>
          <w:rFonts w:ascii="Cambria" w:hAnsi="Cambria" w:cs="Calibri"/>
          <w:color w:val="000000" w:themeColor="text1"/>
        </w:rPr>
      </w:pPr>
      <w:r w:rsidRPr="00C0628E">
        <w:rPr>
          <w:rFonts w:ascii="Cambria" w:hAnsi="Cambria" w:cs="Calibri"/>
          <w:color w:val="000000" w:themeColor="text1"/>
        </w:rPr>
        <w:t>Good knowledge of C &amp; C++,</w:t>
      </w:r>
      <w:r>
        <w:rPr>
          <w:rFonts w:ascii="Cambria" w:hAnsi="Cambria" w:cs="Calibri"/>
          <w:color w:val="000000" w:themeColor="text1"/>
        </w:rPr>
        <w:t xml:space="preserve"> HTML and </w:t>
      </w:r>
      <w:proofErr w:type="spellStart"/>
      <w:r>
        <w:rPr>
          <w:rFonts w:ascii="Cambria" w:hAnsi="Cambria" w:cs="Calibri"/>
          <w:color w:val="000000" w:themeColor="text1"/>
        </w:rPr>
        <w:t>CSS.</w:t>
      </w:r>
    </w:p>
    <w:p w:rsidR="00C0628E" w:rsidRDefault="00C0628E" w:rsidP="00C0628E">
      <w:pPr>
        <w:pStyle w:val="NormalWeb"/>
        <w:numPr>
          <w:ilvl w:val="0"/>
          <w:numId w:val="29"/>
        </w:numPr>
        <w:shd w:val="clear" w:color="auto" w:fill="FFFFFF"/>
        <w:spacing w:before="90" w:after="90" w:line="276" w:lineRule="auto"/>
        <w:rPr>
          <w:rFonts w:ascii="Cambria" w:hAnsi="Cambria" w:cs="Calibri"/>
          <w:color w:val="000000" w:themeColor="text1"/>
        </w:rPr>
      </w:pPr>
      <w:proofErr w:type="spellEnd"/>
      <w:r w:rsidRPr="00C0628E">
        <w:rPr>
          <w:rFonts w:ascii="Cambria" w:hAnsi="Cambria" w:cs="Calibri"/>
          <w:color w:val="000000" w:themeColor="text1"/>
        </w:rPr>
        <w:t>Good knowledge in Software Developm</w:t>
      </w:r>
      <w:r>
        <w:rPr>
          <w:rFonts w:ascii="Cambria" w:hAnsi="Cambria" w:cs="Calibri"/>
          <w:color w:val="000000" w:themeColor="text1"/>
        </w:rPr>
        <w:t xml:space="preserve">ent, testing and </w:t>
      </w:r>
      <w:proofErr w:type="spellStart"/>
      <w:r>
        <w:rPr>
          <w:rFonts w:ascii="Cambria" w:hAnsi="Cambria" w:cs="Calibri"/>
          <w:color w:val="000000" w:themeColor="text1"/>
        </w:rPr>
        <w:t>Programming.</w:t>
      </w:r>
    </w:p>
    <w:p w:rsidR="00323A6D" w:rsidRPr="004E3983" w:rsidRDefault="00323A6D" w:rsidP="00323A6D">
      <w:pPr>
        <w:autoSpaceDE w:val="0"/>
        <w:autoSpaceDN w:val="0"/>
        <w:adjustRightInd w:val="0"/>
        <w:rPr>
          <w:rStyle w:val="rvts38"/>
          <w:rFonts w:ascii="Cambria" w:hAnsi="Cambria" w:cs="Arial"/>
          <w:b/>
          <w:color w:val="000000" w:themeColor="text1"/>
          <w:sz w:val="24"/>
          <w:szCs w:val="24"/>
        </w:rPr>
      </w:pPr>
      <w:proofErr w:type="spellEnd"/>
      <w:r w:rsidRPr="004E3983">
        <w:rPr>
          <w:rStyle w:val="rvts38"/>
          <w:rFonts w:ascii="Cambria" w:hAnsi="Cambria" w:cs="Arial"/>
          <w:b/>
          <w:color w:val="000000" w:themeColor="text1"/>
          <w:sz w:val="24"/>
          <w:szCs w:val="24"/>
        </w:rPr>
        <w:t xml:space="preserve">Technical </w:t>
      </w:r>
      <w:proofErr w:type="gramStart"/>
      <w:r w:rsidRPr="004E3983">
        <w:rPr>
          <w:rStyle w:val="rvts38"/>
          <w:rFonts w:ascii="Cambria" w:hAnsi="Cambria" w:cs="Arial"/>
          <w:b/>
          <w:color w:val="000000" w:themeColor="text1"/>
          <w:sz w:val="24"/>
          <w:szCs w:val="24"/>
        </w:rPr>
        <w:t>Skills :</w:t>
      </w:r>
      <w:proofErr w:type="gramEnd"/>
    </w:p>
    <w:p w:rsidR="005A03E2" w:rsidRPr="004E3983" w:rsidRDefault="005A03E2" w:rsidP="00323A6D">
      <w:pPr>
        <w:autoSpaceDE w:val="0"/>
        <w:autoSpaceDN w:val="0"/>
        <w:adjustRightInd w:val="0"/>
        <w:rPr>
          <w:rStyle w:val="rvts38"/>
          <w:rFonts w:ascii="Cambria" w:hAnsi="Cambria" w:cs="Arial"/>
          <w:b/>
          <w:color w:val="000000" w:themeColor="text1"/>
          <w:sz w:val="24"/>
          <w:szCs w:val="24"/>
        </w:rPr>
      </w:pPr>
    </w:p>
    <w:p w:rsidR="001C47E2" w:rsidRDefault="001C47E2" w:rsidP="001C47E2">
      <w:pPr>
        <w:jc w:val="both"/>
        <w:rPr>
          <w:rFonts w:ascii="Cambria" w:hAnsi="Cambria"/>
          <w:b/>
        </w:rPr>
      </w:pPr>
      <w:r>
        <w:rPr>
          <w:rFonts w:ascii="Cambria" w:hAnsi="Cambria"/>
          <w:b/>
        </w:rPr>
        <w:t xml:space="preserve">Testing tools: </w:t>
      </w:r>
      <w:r w:rsidRPr="001C47E2">
        <w:rPr>
          <w:rFonts w:ascii="Cambria" w:hAnsi="Cambria"/>
        </w:rPr>
        <w:t xml:space="preserve">QC, TFS, SQL Developer &amp; </w:t>
      </w:r>
      <w:r w:rsidRPr="001C47E2">
        <w:rPr>
          <w:rFonts w:ascii="Cambria" w:hAnsi="Cambria"/>
        </w:rPr>
        <w:t>SQL server management studio</w:t>
      </w:r>
      <w:r>
        <w:rPr>
          <w:rFonts w:ascii="Cambria" w:hAnsi="Cambria"/>
          <w:b/>
        </w:rPr>
        <w:t>.</w:t>
      </w:r>
    </w:p>
    <w:p w:rsidR="001C47E2" w:rsidRDefault="001C47E2" w:rsidP="005A03E2">
      <w:pPr>
        <w:jc w:val="both"/>
        <w:rPr>
          <w:rFonts w:ascii="Cambria" w:hAnsi="Cambria"/>
          <w:b/>
        </w:rPr>
      </w:pPr>
      <w:r w:rsidRPr="001C47E2">
        <w:rPr>
          <w:rFonts w:ascii="Cambria" w:hAnsi="Cambria"/>
          <w:b/>
        </w:rPr>
        <w:t>Progr</w:t>
      </w:r>
      <w:r>
        <w:rPr>
          <w:rFonts w:ascii="Cambria" w:hAnsi="Cambria"/>
          <w:b/>
        </w:rPr>
        <w:t xml:space="preserve">amming Languages: </w:t>
      </w:r>
      <w:r>
        <w:rPr>
          <w:rFonts w:ascii="Cambria" w:hAnsi="Cambria"/>
        </w:rPr>
        <w:t>Java, C and</w:t>
      </w:r>
      <w:r w:rsidRPr="001C47E2">
        <w:rPr>
          <w:rFonts w:ascii="Cambria" w:hAnsi="Cambria"/>
        </w:rPr>
        <w:t xml:space="preserve"> C++</w:t>
      </w:r>
    </w:p>
    <w:p w:rsidR="001C47E2" w:rsidRPr="001C47E2" w:rsidRDefault="001C47E2" w:rsidP="005A03E2">
      <w:pPr>
        <w:jc w:val="both"/>
        <w:rPr>
          <w:rFonts w:ascii="Cambria" w:hAnsi="Cambria"/>
        </w:rPr>
      </w:pPr>
      <w:r>
        <w:rPr>
          <w:rFonts w:ascii="Cambria" w:hAnsi="Cambria"/>
          <w:b/>
        </w:rPr>
        <w:t xml:space="preserve">Database: </w:t>
      </w:r>
      <w:r w:rsidRPr="001C47E2">
        <w:rPr>
          <w:rFonts w:ascii="Cambria" w:hAnsi="Cambria"/>
        </w:rPr>
        <w:t xml:space="preserve">Oracle SQL </w:t>
      </w:r>
    </w:p>
    <w:p w:rsidR="001C47E2" w:rsidRDefault="001C47E2" w:rsidP="005A03E2">
      <w:pPr>
        <w:jc w:val="both"/>
        <w:rPr>
          <w:rFonts w:ascii="Cambria" w:hAnsi="Cambria"/>
          <w:b/>
        </w:rPr>
      </w:pPr>
      <w:r w:rsidRPr="001C47E2">
        <w:rPr>
          <w:rFonts w:ascii="Cambria" w:hAnsi="Cambria"/>
          <w:b/>
        </w:rPr>
        <w:t xml:space="preserve">IDEs: </w:t>
      </w:r>
      <w:r w:rsidRPr="001C47E2">
        <w:rPr>
          <w:rFonts w:ascii="Cambria" w:hAnsi="Cambria"/>
        </w:rPr>
        <w:t>Eclipse, Visual Studio, Code Blocks, Turbo C++, Android studio</w:t>
      </w:r>
      <w:r>
        <w:rPr>
          <w:rFonts w:ascii="Cambria" w:hAnsi="Cambria"/>
          <w:b/>
        </w:rPr>
        <w:t xml:space="preserve">. </w:t>
      </w:r>
    </w:p>
    <w:p w:rsidR="001C47E2" w:rsidRDefault="001C47E2" w:rsidP="005A03E2">
      <w:pPr>
        <w:jc w:val="both"/>
        <w:rPr>
          <w:rFonts w:ascii="Cambria" w:hAnsi="Cambria"/>
          <w:b/>
        </w:rPr>
      </w:pPr>
      <w:r w:rsidRPr="001C47E2">
        <w:rPr>
          <w:rFonts w:ascii="Cambria" w:hAnsi="Cambria"/>
          <w:b/>
        </w:rPr>
        <w:t xml:space="preserve">Operating Systems: </w:t>
      </w:r>
      <w:r w:rsidRPr="00DF438B">
        <w:rPr>
          <w:rFonts w:ascii="Cambria" w:hAnsi="Cambria"/>
        </w:rPr>
        <w:t xml:space="preserve">Microsoft Windows, </w:t>
      </w:r>
      <w:proofErr w:type="gramStart"/>
      <w:r w:rsidRPr="00DF438B">
        <w:rPr>
          <w:rFonts w:ascii="Cambria" w:hAnsi="Cambria"/>
        </w:rPr>
        <w:t>Linux(</w:t>
      </w:r>
      <w:proofErr w:type="gramEnd"/>
      <w:r w:rsidRPr="00DF438B">
        <w:rPr>
          <w:rFonts w:ascii="Cambria" w:hAnsi="Cambria"/>
        </w:rPr>
        <w:t>Red Hat, Fedora)</w:t>
      </w:r>
      <w:r>
        <w:rPr>
          <w:rFonts w:ascii="Cambria" w:hAnsi="Cambria"/>
          <w:b/>
        </w:rPr>
        <w:t xml:space="preserve"> </w:t>
      </w:r>
    </w:p>
    <w:p w:rsidR="001C47E2" w:rsidRDefault="001C47E2" w:rsidP="005A03E2">
      <w:pPr>
        <w:jc w:val="both"/>
        <w:rPr>
          <w:rFonts w:ascii="Cambria" w:hAnsi="Cambria"/>
          <w:b/>
        </w:rPr>
      </w:pPr>
      <w:r w:rsidRPr="001C47E2">
        <w:rPr>
          <w:rFonts w:ascii="Cambria" w:hAnsi="Cambria"/>
          <w:b/>
        </w:rPr>
        <w:t xml:space="preserve">Others: </w:t>
      </w:r>
      <w:r w:rsidRPr="00DF438B">
        <w:rPr>
          <w:rFonts w:ascii="Cambria" w:hAnsi="Cambria"/>
        </w:rPr>
        <w:t>HTML, CSS, OpenGL</w:t>
      </w:r>
      <w:r w:rsidRPr="001C47E2">
        <w:rPr>
          <w:rFonts w:ascii="Cambria" w:hAnsi="Cambria"/>
          <w:b/>
        </w:rPr>
        <w:t xml:space="preserve"> </w:t>
      </w:r>
    </w:p>
    <w:p w:rsidR="00DF438B" w:rsidRPr="00CC1551" w:rsidRDefault="00DF438B" w:rsidP="00323A6D">
      <w:pPr>
        <w:autoSpaceDE w:val="0"/>
        <w:autoSpaceDN w:val="0"/>
        <w:adjustRightInd w:val="0"/>
        <w:rPr>
          <w:rFonts w:ascii="Cambria" w:hAnsi="Cambria"/>
          <w:color w:val="000000" w:themeColor="text1"/>
        </w:rPr>
      </w:pPr>
      <w:bookmarkStart w:id="0" w:name="_GoBack"/>
      <w:bookmarkEnd w:id="0"/>
    </w:p>
    <w:p w:rsidR="00CC1551" w:rsidRPr="00CC1551" w:rsidRDefault="00CC1551" w:rsidP="00CC1551">
      <w:pPr>
        <w:pStyle w:val="BodyText"/>
        <w:spacing w:line="360" w:lineRule="auto"/>
        <w:rPr>
          <w:rFonts w:ascii="Cambria" w:hAnsi="Cambria"/>
          <w:b/>
          <w:bCs/>
          <w:u w:val="single"/>
        </w:rPr>
      </w:pPr>
      <w:r w:rsidRPr="00CC1551">
        <w:rPr>
          <w:rFonts w:ascii="Cambria" w:hAnsi="Cambria"/>
          <w:b/>
          <w:bCs/>
          <w:u w:val="single"/>
        </w:rPr>
        <w:t>WORK EXPERIENCE</w:t>
      </w:r>
    </w:p>
    <w:p w:rsidR="00027038" w:rsidRDefault="00CC1551" w:rsidP="00DF438B">
      <w:pPr>
        <w:numPr>
          <w:ilvl w:val="0"/>
          <w:numId w:val="31"/>
        </w:numPr>
        <w:spacing w:line="360" w:lineRule="auto"/>
        <w:jc w:val="both"/>
        <w:rPr>
          <w:rFonts w:ascii="Cambria" w:hAnsi="Cambria"/>
          <w:bCs/>
        </w:rPr>
      </w:pPr>
      <w:r w:rsidRPr="00CC1551">
        <w:rPr>
          <w:rFonts w:ascii="Cambria" w:hAnsi="Cambria"/>
          <w:bCs/>
        </w:rPr>
        <w:t>Working as a</w:t>
      </w:r>
      <w:r w:rsidR="006516B8">
        <w:rPr>
          <w:rFonts w:ascii="Cambria" w:hAnsi="Cambria"/>
          <w:bCs/>
        </w:rPr>
        <w:t>n</w:t>
      </w:r>
      <w:r w:rsidRPr="00CC1551">
        <w:rPr>
          <w:rFonts w:ascii="Cambria" w:hAnsi="Cambria"/>
          <w:bCs/>
        </w:rPr>
        <w:t xml:space="preserve"> </w:t>
      </w:r>
      <w:r w:rsidR="00DF438B">
        <w:rPr>
          <w:rFonts w:ascii="Cambria" w:hAnsi="Cambria"/>
          <w:bCs/>
        </w:rPr>
        <w:t xml:space="preserve">Associate Test </w:t>
      </w:r>
      <w:r w:rsidRPr="00CC1551">
        <w:rPr>
          <w:rFonts w:ascii="Cambria" w:hAnsi="Cambria"/>
          <w:bCs/>
        </w:rPr>
        <w:t xml:space="preserve">Engineer in SLK Software Services </w:t>
      </w:r>
      <w:proofErr w:type="spellStart"/>
      <w:r w:rsidRPr="00CC1551">
        <w:rPr>
          <w:rFonts w:ascii="Cambria" w:hAnsi="Cambria"/>
          <w:bCs/>
        </w:rPr>
        <w:t>Pvt</w:t>
      </w:r>
      <w:proofErr w:type="spellEnd"/>
      <w:r w:rsidRPr="00CC1551">
        <w:rPr>
          <w:rFonts w:ascii="Cambria" w:hAnsi="Cambria"/>
          <w:bCs/>
        </w:rPr>
        <w:t xml:space="preserve"> Ltd from </w:t>
      </w:r>
      <w:r w:rsidR="00DF438B">
        <w:rPr>
          <w:rFonts w:ascii="Cambria" w:hAnsi="Cambria"/>
          <w:bCs/>
        </w:rPr>
        <w:t xml:space="preserve">Sept 2018 </w:t>
      </w:r>
      <w:r w:rsidRPr="00CC1551">
        <w:rPr>
          <w:rFonts w:ascii="Cambria" w:hAnsi="Cambria"/>
          <w:bCs/>
        </w:rPr>
        <w:t>to till date.</w:t>
      </w:r>
    </w:p>
    <w:p w:rsidR="006516B8" w:rsidRPr="00DF438B" w:rsidRDefault="006516B8" w:rsidP="006516B8">
      <w:pPr>
        <w:spacing w:line="360" w:lineRule="auto"/>
        <w:ind w:left="720"/>
        <w:jc w:val="both"/>
        <w:rPr>
          <w:rFonts w:ascii="Cambria" w:hAnsi="Cambria"/>
          <w:bCs/>
        </w:rPr>
      </w:pPr>
    </w:p>
    <w:p w:rsidR="00CC1551" w:rsidRPr="00CC1551" w:rsidRDefault="00CC1551" w:rsidP="00CC1551">
      <w:pPr>
        <w:jc w:val="both"/>
        <w:rPr>
          <w:rFonts w:ascii="Cambria" w:hAnsi="Cambria"/>
          <w:b/>
          <w:u w:val="single"/>
        </w:rPr>
      </w:pPr>
      <w:r w:rsidRPr="00CC1551">
        <w:rPr>
          <w:rFonts w:ascii="Cambria" w:hAnsi="Cambria"/>
          <w:b/>
          <w:u w:val="single"/>
        </w:rPr>
        <w:t>ACADEMIC DETAILS</w:t>
      </w:r>
    </w:p>
    <w:p w:rsidR="00CC1551" w:rsidRPr="00CC1551" w:rsidRDefault="00CC1551" w:rsidP="00DF438B">
      <w:pPr>
        <w:numPr>
          <w:ilvl w:val="0"/>
          <w:numId w:val="32"/>
        </w:numPr>
        <w:jc w:val="both"/>
        <w:rPr>
          <w:rFonts w:ascii="Cambria" w:hAnsi="Cambria"/>
        </w:rPr>
      </w:pPr>
      <w:r w:rsidRPr="00CC1551">
        <w:rPr>
          <w:rFonts w:ascii="Cambria" w:hAnsi="Cambria"/>
        </w:rPr>
        <w:t>Bachelor Of Engineering</w:t>
      </w:r>
      <w:r w:rsidR="00DF438B">
        <w:rPr>
          <w:rFonts w:ascii="Cambria" w:hAnsi="Cambria"/>
        </w:rPr>
        <w:t xml:space="preserve"> (Computer Science)</w:t>
      </w:r>
      <w:r w:rsidRPr="00CC1551">
        <w:rPr>
          <w:rFonts w:ascii="Cambria" w:hAnsi="Cambria"/>
        </w:rPr>
        <w:t xml:space="preserve"> </w:t>
      </w:r>
      <w:r w:rsidR="00DF438B">
        <w:rPr>
          <w:rFonts w:ascii="Cambria" w:hAnsi="Cambria"/>
        </w:rPr>
        <w:t>from</w:t>
      </w:r>
      <w:r w:rsidRPr="00CC1551">
        <w:rPr>
          <w:rFonts w:ascii="Cambria" w:hAnsi="Cambria"/>
        </w:rPr>
        <w:t xml:space="preserve"> </w:t>
      </w:r>
      <w:proofErr w:type="spellStart"/>
      <w:r w:rsidR="00DF438B" w:rsidRPr="00DF438B">
        <w:rPr>
          <w:rFonts w:ascii="Cambria" w:hAnsi="Cambria"/>
        </w:rPr>
        <w:t>Adichunchanagiri</w:t>
      </w:r>
      <w:proofErr w:type="spellEnd"/>
      <w:r w:rsidR="00DF438B" w:rsidRPr="00DF438B">
        <w:rPr>
          <w:rFonts w:ascii="Cambria" w:hAnsi="Cambria"/>
        </w:rPr>
        <w:t xml:space="preserve"> Institute of Technology</w:t>
      </w:r>
      <w:r w:rsidR="00DF438B">
        <w:rPr>
          <w:rFonts w:ascii="Cambria" w:hAnsi="Cambria"/>
        </w:rPr>
        <w:t xml:space="preserve">, </w:t>
      </w:r>
      <w:proofErr w:type="spellStart"/>
      <w:proofErr w:type="gramStart"/>
      <w:r w:rsidR="00DF438B">
        <w:rPr>
          <w:rFonts w:ascii="Cambria" w:hAnsi="Cambria"/>
        </w:rPr>
        <w:t>Chikmagaluru</w:t>
      </w:r>
      <w:proofErr w:type="spellEnd"/>
      <w:r w:rsidR="00DF438B" w:rsidRPr="00DF438B">
        <w:rPr>
          <w:rFonts w:ascii="Cambria" w:hAnsi="Cambria"/>
        </w:rPr>
        <w:t xml:space="preserve"> </w:t>
      </w:r>
      <w:r w:rsidRPr="00CC1551">
        <w:rPr>
          <w:rFonts w:ascii="Cambria" w:hAnsi="Cambria"/>
        </w:rPr>
        <w:t xml:space="preserve"> </w:t>
      </w:r>
      <w:r w:rsidR="00DF438B">
        <w:rPr>
          <w:rFonts w:ascii="Cambria" w:hAnsi="Cambria"/>
        </w:rPr>
        <w:t>under</w:t>
      </w:r>
      <w:proofErr w:type="gramEnd"/>
      <w:r w:rsidRPr="00CC1551">
        <w:rPr>
          <w:rFonts w:ascii="Cambria" w:hAnsi="Cambria"/>
        </w:rPr>
        <w:t xml:space="preserve"> </w:t>
      </w:r>
      <w:proofErr w:type="spellStart"/>
      <w:r w:rsidRPr="00CC1551">
        <w:rPr>
          <w:rFonts w:ascii="Cambria" w:hAnsi="Cambria"/>
        </w:rPr>
        <w:t>Visvesvaraya</w:t>
      </w:r>
      <w:proofErr w:type="spellEnd"/>
      <w:r w:rsidRPr="00CC1551">
        <w:rPr>
          <w:rFonts w:ascii="Cambria" w:hAnsi="Cambria"/>
        </w:rPr>
        <w:t xml:space="preserve"> Technological University-Karnataka</w:t>
      </w:r>
      <w:r w:rsidR="00DF438B">
        <w:rPr>
          <w:rFonts w:ascii="Cambria" w:hAnsi="Cambria"/>
        </w:rPr>
        <w:t xml:space="preserve"> and secured distinction</w:t>
      </w:r>
      <w:r w:rsidRPr="00CC1551">
        <w:rPr>
          <w:rFonts w:ascii="Cambria" w:hAnsi="Cambria"/>
        </w:rPr>
        <w:t>.</w:t>
      </w:r>
    </w:p>
    <w:p w:rsidR="00CC1551" w:rsidRDefault="00DF438B" w:rsidP="00DF438B">
      <w:pPr>
        <w:pStyle w:val="ListParagraph"/>
        <w:numPr>
          <w:ilvl w:val="0"/>
          <w:numId w:val="32"/>
        </w:numPr>
        <w:spacing w:line="360" w:lineRule="auto"/>
        <w:jc w:val="both"/>
        <w:rPr>
          <w:rFonts w:ascii="Cambria" w:hAnsi="Cambria"/>
          <w:bCs/>
        </w:rPr>
      </w:pPr>
      <w:r>
        <w:rPr>
          <w:rFonts w:ascii="Cambria" w:hAnsi="Cambria"/>
          <w:bCs/>
        </w:rPr>
        <w:t xml:space="preserve">Intermediate </w:t>
      </w:r>
      <w:r w:rsidRPr="00DF438B">
        <w:rPr>
          <w:rFonts w:ascii="Cambria" w:hAnsi="Cambria"/>
          <w:bCs/>
        </w:rPr>
        <w:t xml:space="preserve">from M.D.F Independent PU Science College, </w:t>
      </w:r>
      <w:proofErr w:type="spellStart"/>
      <w:r w:rsidRPr="00DF438B">
        <w:rPr>
          <w:rFonts w:ascii="Cambria" w:hAnsi="Cambria"/>
          <w:bCs/>
        </w:rPr>
        <w:t>Sagara</w:t>
      </w:r>
      <w:proofErr w:type="spellEnd"/>
    </w:p>
    <w:p w:rsidR="006516B8" w:rsidRPr="00CC1551" w:rsidRDefault="006516B8" w:rsidP="006516B8">
      <w:pPr>
        <w:pStyle w:val="ListParagraph"/>
        <w:spacing w:line="360" w:lineRule="auto"/>
        <w:jc w:val="both"/>
        <w:rPr>
          <w:rFonts w:ascii="Cambria" w:hAnsi="Cambria"/>
          <w:bCs/>
        </w:rPr>
      </w:pPr>
    </w:p>
    <w:p w:rsidR="00CC1551" w:rsidRPr="00CC1551" w:rsidRDefault="00CC1551" w:rsidP="00323A6D">
      <w:pPr>
        <w:autoSpaceDE w:val="0"/>
        <w:autoSpaceDN w:val="0"/>
        <w:adjustRightInd w:val="0"/>
        <w:rPr>
          <w:rFonts w:ascii="Cambria" w:hAnsi="Cambria"/>
          <w:color w:val="000000" w:themeColor="text1"/>
        </w:rPr>
      </w:pPr>
    </w:p>
    <w:p w:rsidR="00CC1551" w:rsidRDefault="00CC1551" w:rsidP="00CC1551">
      <w:pPr>
        <w:pStyle w:val="BodyText"/>
        <w:spacing w:line="360" w:lineRule="auto"/>
        <w:rPr>
          <w:rFonts w:ascii="Cambria" w:hAnsi="Cambria"/>
          <w:b/>
          <w:bCs/>
          <w:u w:val="single"/>
        </w:rPr>
      </w:pPr>
      <w:r w:rsidRPr="00CC1551">
        <w:rPr>
          <w:rFonts w:ascii="Cambria" w:hAnsi="Cambria"/>
          <w:b/>
          <w:bCs/>
          <w:u w:val="single"/>
        </w:rPr>
        <w:t>PROJECT EXPERIENCE</w:t>
      </w:r>
    </w:p>
    <w:p w:rsidR="00CC1551" w:rsidRPr="00C51DE3" w:rsidRDefault="00CC1551" w:rsidP="00CC1551">
      <w:pPr>
        <w:jc w:val="both"/>
        <w:rPr>
          <w:rFonts w:eastAsia="Calibri-Bold"/>
          <w:b/>
          <w:u w:val="single"/>
        </w:rPr>
      </w:pPr>
      <w:r w:rsidRPr="00C51DE3">
        <w:rPr>
          <w:rFonts w:eastAsia="Calibri-Bold"/>
          <w:b/>
          <w:u w:val="single"/>
        </w:rPr>
        <w:t>Project #1</w:t>
      </w:r>
    </w:p>
    <w:p w:rsidR="00CC1551" w:rsidRDefault="00CC1551" w:rsidP="00CC1551">
      <w:pPr>
        <w:jc w:val="both"/>
        <w:rPr>
          <w:rFonts w:eastAsia="Calibri-Bold"/>
          <w:b/>
        </w:rPr>
      </w:pPr>
    </w:p>
    <w:p w:rsidR="00CC1551" w:rsidRPr="004E3983" w:rsidRDefault="00CC1551" w:rsidP="00CC1551">
      <w:pPr>
        <w:tabs>
          <w:tab w:val="num" w:pos="720"/>
        </w:tabs>
        <w:spacing w:before="40"/>
        <w:ind w:left="720" w:hanging="720"/>
        <w:jc w:val="both"/>
        <w:rPr>
          <w:rFonts w:ascii="Cambria" w:hAnsi="Cambria"/>
          <w:b/>
          <w:color w:val="000000" w:themeColor="text1"/>
        </w:rPr>
      </w:pPr>
      <w:r w:rsidRPr="004E3983">
        <w:rPr>
          <w:rFonts w:ascii="Cambria" w:hAnsi="Cambria"/>
          <w:b/>
          <w:color w:val="000000" w:themeColor="text1"/>
        </w:rPr>
        <w:t>Project Name:</w:t>
      </w:r>
      <w:r w:rsidRPr="004E3983">
        <w:rPr>
          <w:rFonts w:ascii="Cambria" w:hAnsi="Cambria"/>
          <w:b/>
          <w:color w:val="000000" w:themeColor="text1"/>
        </w:rPr>
        <w:tab/>
      </w:r>
      <w:r w:rsidR="00DF438B">
        <w:rPr>
          <w:rFonts w:ascii="Cambria" w:hAnsi="Cambria"/>
          <w:b/>
          <w:color w:val="000000" w:themeColor="text1"/>
        </w:rPr>
        <w:t xml:space="preserve">WIPS </w:t>
      </w:r>
      <w:r w:rsidR="00DF438B" w:rsidRPr="00DF438B">
        <w:rPr>
          <w:rFonts w:ascii="Cambria" w:hAnsi="Cambria"/>
          <w:color w:val="000000" w:themeColor="text1"/>
        </w:rPr>
        <w:t>Commercial Banking Project</w:t>
      </w:r>
    </w:p>
    <w:p w:rsidR="00CC1551" w:rsidRDefault="00CC1551" w:rsidP="00CC1551">
      <w:pPr>
        <w:tabs>
          <w:tab w:val="num" w:pos="720"/>
        </w:tabs>
        <w:spacing w:before="40"/>
        <w:ind w:left="720" w:hanging="720"/>
        <w:jc w:val="both"/>
        <w:rPr>
          <w:rFonts w:ascii="Cambria" w:hAnsi="Cambria"/>
          <w:color w:val="000000" w:themeColor="text1"/>
        </w:rPr>
      </w:pPr>
      <w:r w:rsidRPr="004E3983">
        <w:rPr>
          <w:rFonts w:ascii="Cambria" w:hAnsi="Cambria"/>
          <w:b/>
          <w:color w:val="000000" w:themeColor="text1"/>
        </w:rPr>
        <w:t xml:space="preserve">Duration:                     </w:t>
      </w:r>
      <w:r w:rsidR="006516B8">
        <w:rPr>
          <w:rFonts w:ascii="Cambria" w:hAnsi="Cambria"/>
          <w:color w:val="000000" w:themeColor="text1"/>
        </w:rPr>
        <w:t>7</w:t>
      </w:r>
      <w:r w:rsidR="00DF438B" w:rsidRPr="00DF438B">
        <w:rPr>
          <w:rFonts w:ascii="Cambria" w:hAnsi="Cambria"/>
          <w:color w:val="000000" w:themeColor="text1"/>
        </w:rPr>
        <w:t xml:space="preserve"> months</w:t>
      </w:r>
    </w:p>
    <w:p w:rsidR="00077E52" w:rsidRDefault="00077E52" w:rsidP="00CC1551">
      <w:pPr>
        <w:tabs>
          <w:tab w:val="num" w:pos="720"/>
        </w:tabs>
        <w:spacing w:before="40"/>
        <w:ind w:left="720" w:hanging="720"/>
        <w:jc w:val="both"/>
        <w:rPr>
          <w:rFonts w:ascii="Cambria" w:hAnsi="Cambria"/>
          <w:color w:val="000000" w:themeColor="text1"/>
        </w:rPr>
      </w:pPr>
      <w:r w:rsidRPr="00077E52">
        <w:rPr>
          <w:rFonts w:ascii="Cambria" w:hAnsi="Cambria"/>
          <w:b/>
          <w:color w:val="000000" w:themeColor="text1"/>
        </w:rPr>
        <w:t>Domain</w:t>
      </w:r>
      <w:r w:rsidRPr="00077E52">
        <w:rPr>
          <w:rFonts w:ascii="Cambria" w:hAnsi="Cambria"/>
          <w:color w:val="000000" w:themeColor="text1"/>
        </w:rPr>
        <w:t xml:space="preserve">: </w:t>
      </w:r>
      <w:r>
        <w:rPr>
          <w:rFonts w:ascii="Cambria" w:hAnsi="Cambria"/>
          <w:color w:val="000000" w:themeColor="text1"/>
        </w:rPr>
        <w:tab/>
      </w:r>
      <w:r>
        <w:rPr>
          <w:rFonts w:ascii="Cambria" w:hAnsi="Cambria"/>
          <w:color w:val="000000" w:themeColor="text1"/>
        </w:rPr>
        <w:tab/>
      </w:r>
      <w:r w:rsidRPr="00077E52">
        <w:rPr>
          <w:rFonts w:ascii="Cambria" w:hAnsi="Cambria"/>
          <w:color w:val="000000" w:themeColor="text1"/>
        </w:rPr>
        <w:t xml:space="preserve">Web application testing. </w:t>
      </w:r>
    </w:p>
    <w:p w:rsidR="00077E52" w:rsidRDefault="00077E52" w:rsidP="00CC1551">
      <w:pPr>
        <w:tabs>
          <w:tab w:val="num" w:pos="720"/>
        </w:tabs>
        <w:spacing w:before="40"/>
        <w:ind w:left="720" w:hanging="720"/>
        <w:jc w:val="both"/>
        <w:rPr>
          <w:rFonts w:ascii="Cambria" w:hAnsi="Cambria"/>
          <w:color w:val="000000" w:themeColor="text1"/>
        </w:rPr>
      </w:pPr>
      <w:r w:rsidRPr="00077E52">
        <w:rPr>
          <w:rFonts w:ascii="Cambria" w:hAnsi="Cambria"/>
          <w:b/>
          <w:color w:val="000000" w:themeColor="text1"/>
        </w:rPr>
        <w:t>Tools</w:t>
      </w:r>
      <w:r w:rsidRPr="00077E52">
        <w:rPr>
          <w:rFonts w:ascii="Cambria" w:hAnsi="Cambria"/>
          <w:color w:val="000000" w:themeColor="text1"/>
        </w:rPr>
        <w:t xml:space="preserve">: </w:t>
      </w:r>
      <w:r>
        <w:rPr>
          <w:rFonts w:ascii="Cambria" w:hAnsi="Cambria"/>
          <w:color w:val="000000" w:themeColor="text1"/>
        </w:rPr>
        <w:tab/>
      </w:r>
      <w:r>
        <w:rPr>
          <w:rFonts w:ascii="Cambria" w:hAnsi="Cambria"/>
          <w:color w:val="000000" w:themeColor="text1"/>
        </w:rPr>
        <w:tab/>
      </w:r>
      <w:r w:rsidRPr="00077E52">
        <w:rPr>
          <w:rFonts w:ascii="Cambria" w:hAnsi="Cambria"/>
          <w:color w:val="000000" w:themeColor="text1"/>
        </w:rPr>
        <w:t>HP – ALM.</w:t>
      </w:r>
    </w:p>
    <w:p w:rsidR="00027038" w:rsidRPr="004E3983" w:rsidRDefault="00027038" w:rsidP="00CC1551">
      <w:pPr>
        <w:tabs>
          <w:tab w:val="num" w:pos="720"/>
        </w:tabs>
        <w:spacing w:before="40"/>
        <w:ind w:left="720" w:hanging="720"/>
        <w:jc w:val="both"/>
        <w:rPr>
          <w:rFonts w:ascii="Cambria" w:hAnsi="Cambria"/>
          <w:b/>
          <w:color w:val="000000" w:themeColor="text1"/>
        </w:rPr>
      </w:pPr>
    </w:p>
    <w:p w:rsidR="00536D96" w:rsidRDefault="00536D96" w:rsidP="00536D96">
      <w:pPr>
        <w:jc w:val="both"/>
        <w:rPr>
          <w:rFonts w:asciiTheme="majorHAnsi" w:eastAsia="Cambria" w:hAnsiTheme="majorHAnsi"/>
          <w:b/>
        </w:rPr>
      </w:pPr>
      <w:r w:rsidRPr="00536D96">
        <w:rPr>
          <w:rFonts w:asciiTheme="majorHAnsi" w:eastAsia="Cambria" w:hAnsiTheme="majorHAnsi"/>
          <w:b/>
        </w:rPr>
        <w:t>Description:</w:t>
      </w:r>
    </w:p>
    <w:p w:rsidR="00027038" w:rsidRPr="00536D96" w:rsidRDefault="00027038" w:rsidP="00536D96">
      <w:pPr>
        <w:jc w:val="both"/>
        <w:rPr>
          <w:rFonts w:asciiTheme="majorHAnsi" w:eastAsia="Cambria" w:hAnsiTheme="majorHAnsi"/>
        </w:rPr>
      </w:pPr>
    </w:p>
    <w:p w:rsidR="00CC1551" w:rsidRDefault="00DF438B" w:rsidP="00536D96">
      <w:pPr>
        <w:tabs>
          <w:tab w:val="num" w:pos="720"/>
        </w:tabs>
        <w:spacing w:before="40"/>
        <w:jc w:val="both"/>
        <w:rPr>
          <w:rFonts w:ascii="Cambria" w:hAnsi="Cambria"/>
          <w:color w:val="000000" w:themeColor="text1"/>
        </w:rPr>
      </w:pPr>
      <w:r w:rsidRPr="00DF438B">
        <w:rPr>
          <w:rFonts w:ascii="Cambria" w:hAnsi="Cambria"/>
          <w:color w:val="000000" w:themeColor="text1"/>
        </w:rPr>
        <w:t>This project was related to Commercial banking website. Here, large number of transaction of various types is carried out. Understanding the functional specification and adding, executing test cases was key role. Supported Business Analyst pretty good and handled clients very well</w:t>
      </w:r>
      <w:r w:rsidR="00CC1551" w:rsidRPr="004E3983">
        <w:rPr>
          <w:rFonts w:ascii="Cambria" w:hAnsi="Cambria"/>
          <w:color w:val="000000" w:themeColor="text1"/>
        </w:rPr>
        <w:t>.</w:t>
      </w:r>
    </w:p>
    <w:p w:rsidR="001E58E2" w:rsidRDefault="001E58E2" w:rsidP="00CC1551">
      <w:pPr>
        <w:tabs>
          <w:tab w:val="num" w:pos="720"/>
        </w:tabs>
        <w:spacing w:before="40"/>
        <w:ind w:left="2160" w:hanging="2160"/>
        <w:jc w:val="both"/>
        <w:rPr>
          <w:rFonts w:ascii="Cambria" w:hAnsi="Cambria"/>
          <w:color w:val="000000" w:themeColor="text1"/>
        </w:rPr>
      </w:pPr>
    </w:p>
    <w:p w:rsidR="001E58E2" w:rsidRDefault="001E58E2" w:rsidP="001E58E2">
      <w:pPr>
        <w:jc w:val="both"/>
        <w:rPr>
          <w:rFonts w:eastAsia="Calibri-Bold"/>
          <w:b/>
        </w:rPr>
      </w:pPr>
      <w:r w:rsidRPr="005178C6">
        <w:rPr>
          <w:rFonts w:eastAsia="Calibri-Bold"/>
          <w:b/>
        </w:rPr>
        <w:t>Roles and Responsibilities:</w:t>
      </w:r>
    </w:p>
    <w:p w:rsidR="001E58E2" w:rsidRDefault="001E58E2" w:rsidP="001E58E2">
      <w:pPr>
        <w:jc w:val="both"/>
        <w:rPr>
          <w:rFonts w:eastAsia="Calibri-Bold"/>
          <w:b/>
        </w:rPr>
      </w:pPr>
    </w:p>
    <w:p w:rsidR="00DF438B" w:rsidRDefault="00DF438B" w:rsidP="00DF438B">
      <w:pPr>
        <w:numPr>
          <w:ilvl w:val="0"/>
          <w:numId w:val="33"/>
        </w:numPr>
        <w:jc w:val="both"/>
        <w:rPr>
          <w:rFonts w:ascii="Cambria" w:hAnsi="Cambria"/>
          <w:color w:val="000000" w:themeColor="text1"/>
        </w:rPr>
      </w:pPr>
      <w:r w:rsidRPr="00DF438B">
        <w:rPr>
          <w:rFonts w:ascii="Cambria" w:hAnsi="Cambria"/>
          <w:color w:val="000000" w:themeColor="text1"/>
        </w:rPr>
        <w:t>Acquired good knowl</w:t>
      </w:r>
      <w:r>
        <w:rPr>
          <w:rFonts w:ascii="Cambria" w:hAnsi="Cambria"/>
          <w:color w:val="000000" w:themeColor="text1"/>
        </w:rPr>
        <w:t xml:space="preserve">edge about commercial banking. </w:t>
      </w:r>
    </w:p>
    <w:p w:rsidR="00DF438B" w:rsidRDefault="00DF438B" w:rsidP="00DF438B">
      <w:pPr>
        <w:numPr>
          <w:ilvl w:val="0"/>
          <w:numId w:val="33"/>
        </w:numPr>
        <w:jc w:val="both"/>
        <w:rPr>
          <w:rFonts w:ascii="Cambria" w:hAnsi="Cambria"/>
          <w:color w:val="000000" w:themeColor="text1"/>
        </w:rPr>
      </w:pPr>
      <w:r w:rsidRPr="00DF438B">
        <w:rPr>
          <w:rFonts w:ascii="Cambria" w:hAnsi="Cambria"/>
          <w:b/>
          <w:color w:val="000000" w:themeColor="text1"/>
        </w:rPr>
        <w:t>Lead</w:t>
      </w:r>
      <w:r w:rsidRPr="00DF438B">
        <w:rPr>
          <w:rFonts w:ascii="Cambria" w:hAnsi="Cambria"/>
          <w:color w:val="000000" w:themeColor="text1"/>
        </w:rPr>
        <w:t xml:space="preserve"> the team and completing the </w:t>
      </w:r>
      <w:r w:rsidRPr="00DF438B">
        <w:rPr>
          <w:rFonts w:ascii="Cambria" w:hAnsi="Cambria"/>
          <w:b/>
          <w:color w:val="000000" w:themeColor="text1"/>
        </w:rPr>
        <w:t>required testing</w:t>
      </w:r>
      <w:r>
        <w:rPr>
          <w:rFonts w:ascii="Cambria" w:hAnsi="Cambria"/>
          <w:color w:val="000000" w:themeColor="text1"/>
        </w:rPr>
        <w:t xml:space="preserve"> within </w:t>
      </w:r>
      <w:proofErr w:type="spellStart"/>
      <w:r>
        <w:rPr>
          <w:rFonts w:ascii="Cambria" w:hAnsi="Cambria"/>
          <w:color w:val="000000" w:themeColor="text1"/>
        </w:rPr>
        <w:t>deadlines.</w:t>
      </w:r>
    </w:p>
    <w:p w:rsidR="001E58E2" w:rsidRDefault="00DF438B" w:rsidP="00DF438B">
      <w:pPr>
        <w:numPr>
          <w:ilvl w:val="0"/>
          <w:numId w:val="33"/>
        </w:numPr>
        <w:jc w:val="both"/>
        <w:rPr>
          <w:rFonts w:ascii="Cambria" w:hAnsi="Cambria"/>
          <w:color w:val="000000" w:themeColor="text1"/>
        </w:rPr>
      </w:pPr>
      <w:proofErr w:type="spellEnd"/>
      <w:r w:rsidRPr="00DF438B">
        <w:rPr>
          <w:rFonts w:ascii="Cambria" w:hAnsi="Cambria"/>
          <w:color w:val="000000" w:themeColor="text1"/>
        </w:rPr>
        <w:t xml:space="preserve">I have an experience of </w:t>
      </w:r>
      <w:r w:rsidR="00077E52">
        <w:rPr>
          <w:rFonts w:ascii="Cambria" w:hAnsi="Cambria"/>
          <w:b/>
          <w:color w:val="000000" w:themeColor="text1"/>
        </w:rPr>
        <w:t>7</w:t>
      </w:r>
      <w:r w:rsidRPr="00DF438B">
        <w:rPr>
          <w:rFonts w:ascii="Cambria" w:hAnsi="Cambria"/>
          <w:b/>
          <w:color w:val="000000" w:themeColor="text1"/>
        </w:rPr>
        <w:t xml:space="preserve"> Months</w:t>
      </w:r>
      <w:r w:rsidRPr="00DF438B">
        <w:rPr>
          <w:rFonts w:ascii="Cambria" w:hAnsi="Cambria"/>
          <w:color w:val="000000" w:themeColor="text1"/>
        </w:rPr>
        <w:t xml:space="preserve"> in this project</w:t>
      </w:r>
    </w:p>
    <w:p w:rsidR="00DF438B" w:rsidRPr="004E3983" w:rsidRDefault="00DF438B" w:rsidP="00DF438B">
      <w:pPr>
        <w:numPr>
          <w:ilvl w:val="0"/>
          <w:numId w:val="33"/>
        </w:numPr>
        <w:jc w:val="both"/>
        <w:rPr>
          <w:rFonts w:ascii="Cambria" w:hAnsi="Cambria"/>
          <w:color w:val="000000" w:themeColor="text1"/>
        </w:rPr>
      </w:pPr>
      <w:r>
        <w:rPr>
          <w:rFonts w:ascii="Cambria" w:hAnsi="Cambria"/>
          <w:color w:val="000000" w:themeColor="text1"/>
        </w:rPr>
        <w:t>Constant interaction with Business Analyst to build testing strategy.</w:t>
      </w:r>
    </w:p>
    <w:p w:rsidR="001E58E2" w:rsidRPr="004E3983" w:rsidRDefault="001E58E2" w:rsidP="001E58E2">
      <w:pPr>
        <w:ind w:left="720"/>
        <w:jc w:val="both"/>
        <w:rPr>
          <w:rFonts w:ascii="Cambria" w:hAnsi="Cambria"/>
          <w:color w:val="000000" w:themeColor="text1"/>
        </w:rPr>
      </w:pPr>
    </w:p>
    <w:p w:rsidR="001E58E2" w:rsidRPr="00C51DE3" w:rsidRDefault="001E58E2" w:rsidP="001E58E2">
      <w:pPr>
        <w:jc w:val="both"/>
        <w:rPr>
          <w:rFonts w:eastAsia="Calibri-Bold"/>
          <w:b/>
          <w:u w:val="single"/>
        </w:rPr>
      </w:pPr>
      <w:r w:rsidRPr="00C51DE3">
        <w:rPr>
          <w:rFonts w:eastAsia="Calibri-Bold"/>
          <w:b/>
          <w:u w:val="single"/>
        </w:rPr>
        <w:t>Project #2:</w:t>
      </w:r>
    </w:p>
    <w:p w:rsidR="001E58E2" w:rsidRDefault="001E58E2" w:rsidP="001E58E2">
      <w:pPr>
        <w:tabs>
          <w:tab w:val="num" w:pos="720"/>
        </w:tabs>
        <w:spacing w:before="40"/>
        <w:jc w:val="both"/>
        <w:rPr>
          <w:rFonts w:ascii="Cambria" w:hAnsi="Cambria"/>
          <w:b/>
          <w:color w:val="000000" w:themeColor="text1"/>
          <w:lang w:eastAsia="en-GB"/>
        </w:rPr>
      </w:pPr>
    </w:p>
    <w:p w:rsidR="00323A6D" w:rsidRPr="004E3983" w:rsidRDefault="00AC785B" w:rsidP="001E58E2">
      <w:pPr>
        <w:tabs>
          <w:tab w:val="num" w:pos="720"/>
        </w:tabs>
        <w:spacing w:before="40"/>
        <w:jc w:val="both"/>
        <w:rPr>
          <w:rFonts w:ascii="Cambria" w:hAnsi="Cambria"/>
          <w:b/>
          <w:color w:val="000000" w:themeColor="text1"/>
        </w:rPr>
      </w:pPr>
      <w:r w:rsidRPr="004E3983">
        <w:rPr>
          <w:rFonts w:ascii="Cambria" w:hAnsi="Cambria"/>
          <w:b/>
          <w:color w:val="000000" w:themeColor="text1"/>
        </w:rPr>
        <w:t xml:space="preserve">Project Name:    </w:t>
      </w:r>
      <w:r w:rsidR="00335FB0" w:rsidRPr="00335FB0">
        <w:rPr>
          <w:rFonts w:ascii="Cambria" w:hAnsi="Cambria"/>
          <w:color w:val="000000" w:themeColor="text1"/>
        </w:rPr>
        <w:t>Anti-money Laundering</w:t>
      </w:r>
      <w:r w:rsidR="00335FB0">
        <w:rPr>
          <w:rFonts w:ascii="Cambria" w:hAnsi="Cambria"/>
          <w:color w:val="000000" w:themeColor="text1"/>
        </w:rPr>
        <w:t xml:space="preserve"> - </w:t>
      </w:r>
      <w:r w:rsidR="00335FB0" w:rsidRPr="00077E52">
        <w:rPr>
          <w:rFonts w:ascii="Cambria" w:hAnsi="Cambria"/>
          <w:b/>
          <w:color w:val="000000" w:themeColor="text1"/>
        </w:rPr>
        <w:t>CTR</w:t>
      </w:r>
      <w:r w:rsidR="00335FB0" w:rsidRPr="00335FB0">
        <w:rPr>
          <w:rFonts w:ascii="Cambria" w:hAnsi="Cambria"/>
          <w:color w:val="000000" w:themeColor="text1"/>
        </w:rPr>
        <w:t xml:space="preserve"> project</w:t>
      </w:r>
    </w:p>
    <w:p w:rsidR="00AC785B" w:rsidRDefault="00077E52" w:rsidP="00AC785B">
      <w:pPr>
        <w:tabs>
          <w:tab w:val="num" w:pos="720"/>
        </w:tabs>
        <w:spacing w:before="40"/>
        <w:ind w:left="720" w:hanging="720"/>
        <w:jc w:val="both"/>
        <w:rPr>
          <w:rFonts w:ascii="Cambria" w:hAnsi="Cambria"/>
          <w:color w:val="000000" w:themeColor="text1"/>
        </w:rPr>
      </w:pPr>
      <w:r>
        <w:rPr>
          <w:rFonts w:ascii="Cambria" w:hAnsi="Cambria"/>
          <w:b/>
          <w:color w:val="000000" w:themeColor="text1"/>
        </w:rPr>
        <w:t xml:space="preserve">Duration:             </w:t>
      </w:r>
      <w:r>
        <w:rPr>
          <w:rFonts w:ascii="Cambria" w:hAnsi="Cambria"/>
          <w:color w:val="000000" w:themeColor="text1"/>
        </w:rPr>
        <w:t>7 months</w:t>
      </w:r>
    </w:p>
    <w:p w:rsidR="00077E52" w:rsidRDefault="00077E52" w:rsidP="00AC785B">
      <w:pPr>
        <w:tabs>
          <w:tab w:val="num" w:pos="720"/>
        </w:tabs>
        <w:spacing w:before="40"/>
        <w:ind w:left="720" w:hanging="720"/>
        <w:jc w:val="both"/>
        <w:rPr>
          <w:rFonts w:ascii="Cambria" w:hAnsi="Cambria"/>
          <w:color w:val="000000" w:themeColor="text1"/>
        </w:rPr>
      </w:pPr>
      <w:r w:rsidRPr="00077E52">
        <w:rPr>
          <w:rFonts w:ascii="Cambria" w:hAnsi="Cambria"/>
          <w:b/>
          <w:color w:val="000000" w:themeColor="text1"/>
        </w:rPr>
        <w:t>Domain</w:t>
      </w:r>
      <w:r w:rsidRPr="00077E52">
        <w:rPr>
          <w:rFonts w:ascii="Cambria" w:hAnsi="Cambria"/>
          <w:color w:val="000000" w:themeColor="text1"/>
        </w:rPr>
        <w:t xml:space="preserve">: </w:t>
      </w:r>
      <w:r>
        <w:rPr>
          <w:rFonts w:ascii="Cambria" w:hAnsi="Cambria"/>
          <w:color w:val="000000" w:themeColor="text1"/>
        </w:rPr>
        <w:tab/>
        <w:t xml:space="preserve">      Database [ETL] testing.</w:t>
      </w:r>
      <w:proofErr w:type="spellStart"/>
    </w:p>
    <w:p w:rsidR="00077E52" w:rsidRDefault="00077E52" w:rsidP="00AC785B">
      <w:pPr>
        <w:tabs>
          <w:tab w:val="num" w:pos="720"/>
        </w:tabs>
        <w:spacing w:before="40"/>
        <w:ind w:left="720" w:hanging="720"/>
        <w:jc w:val="both"/>
        <w:rPr>
          <w:rFonts w:ascii="Cambria" w:hAnsi="Cambria"/>
          <w:color w:val="000000" w:themeColor="text1"/>
        </w:rPr>
      </w:pPr>
      <w:proofErr w:type="spellEnd"/>
      <w:r w:rsidRPr="00077E52">
        <w:rPr>
          <w:rFonts w:ascii="Cambria" w:hAnsi="Cambria"/>
          <w:b/>
          <w:color w:val="000000" w:themeColor="text1"/>
        </w:rPr>
        <w:t>Tools</w:t>
      </w:r>
      <w:r w:rsidRPr="00077E52">
        <w:rPr>
          <w:rFonts w:ascii="Cambria" w:hAnsi="Cambria"/>
          <w:color w:val="000000" w:themeColor="text1"/>
        </w:rPr>
        <w:t xml:space="preserve">: </w:t>
      </w:r>
      <w:r>
        <w:rPr>
          <w:rFonts w:ascii="Cambria" w:hAnsi="Cambria"/>
          <w:color w:val="000000" w:themeColor="text1"/>
        </w:rPr>
        <w:tab/>
        <w:t xml:space="preserve">      </w:t>
      </w:r>
      <w:r w:rsidRPr="00077E52">
        <w:rPr>
          <w:rFonts w:ascii="Cambria" w:hAnsi="Cambria"/>
          <w:color w:val="000000" w:themeColor="text1"/>
        </w:rPr>
        <w:t xml:space="preserve">HP – ALM, </w:t>
      </w:r>
      <w:r w:rsidRPr="00077E52">
        <w:rPr>
          <w:rFonts w:ascii="Cambria" w:hAnsi="Cambria"/>
          <w:b/>
          <w:color w:val="000000" w:themeColor="text1"/>
        </w:rPr>
        <w:t>SQL server management studio</w:t>
      </w:r>
      <w:r w:rsidRPr="00077E52">
        <w:rPr>
          <w:rFonts w:ascii="Cambria" w:hAnsi="Cambria"/>
          <w:color w:val="000000" w:themeColor="text1"/>
        </w:rPr>
        <w:t>.</w:t>
      </w:r>
    </w:p>
    <w:p w:rsidR="00027038" w:rsidRPr="004E3983" w:rsidRDefault="00027038" w:rsidP="00AC785B">
      <w:pPr>
        <w:tabs>
          <w:tab w:val="num" w:pos="720"/>
        </w:tabs>
        <w:spacing w:before="40"/>
        <w:ind w:left="720" w:hanging="720"/>
        <w:jc w:val="both"/>
        <w:rPr>
          <w:rFonts w:ascii="Cambria" w:hAnsi="Cambria"/>
          <w:b/>
          <w:color w:val="000000" w:themeColor="text1"/>
        </w:rPr>
      </w:pPr>
    </w:p>
    <w:p w:rsidR="00027038" w:rsidRDefault="00536D96" w:rsidP="00536D96">
      <w:pPr>
        <w:jc w:val="both"/>
        <w:rPr>
          <w:rFonts w:ascii="Cambria" w:hAnsi="Cambria"/>
          <w:b/>
          <w:color w:val="000000" w:themeColor="text1"/>
        </w:rPr>
      </w:pPr>
      <w:r w:rsidRPr="00077E52">
        <w:rPr>
          <w:rFonts w:asciiTheme="majorHAnsi" w:eastAsia="Cambria" w:hAnsiTheme="majorHAnsi"/>
          <w:b/>
        </w:rPr>
        <w:t>Description</w:t>
      </w:r>
      <w:r w:rsidRPr="00536D96">
        <w:rPr>
          <w:rFonts w:asciiTheme="majorHAnsi" w:eastAsia="Cambria" w:hAnsiTheme="majorHAnsi"/>
          <w:b/>
        </w:rPr>
        <w:t>:</w:t>
      </w:r>
      <w:r w:rsidR="00776332">
        <w:rPr>
          <w:rFonts w:ascii="Cambria" w:hAnsi="Cambria"/>
          <w:b/>
          <w:color w:val="000000" w:themeColor="text1"/>
        </w:rPr>
        <w:t xml:space="preserve">     </w:t>
      </w:r>
    </w:p>
    <w:p w:rsidR="00027038" w:rsidRDefault="00027038" w:rsidP="00536D96">
      <w:pPr>
        <w:jc w:val="both"/>
        <w:rPr>
          <w:rFonts w:ascii="Cambria" w:hAnsi="Cambria"/>
          <w:b/>
          <w:color w:val="000000" w:themeColor="text1"/>
        </w:rPr>
      </w:pPr>
    </w:p>
    <w:p w:rsidR="00A84F0D" w:rsidRDefault="00077E52" w:rsidP="00A84F0D">
      <w:pPr>
        <w:spacing w:before="40" w:after="40"/>
        <w:jc w:val="both"/>
        <w:rPr>
          <w:rFonts w:ascii="Cambria" w:hAnsi="Cambria"/>
          <w:color w:val="000000" w:themeColor="text1"/>
        </w:rPr>
      </w:pPr>
      <w:r>
        <w:rPr>
          <w:rFonts w:ascii="Cambria" w:hAnsi="Cambria"/>
          <w:color w:val="000000" w:themeColor="text1"/>
        </w:rPr>
        <w:t xml:space="preserve">This project was related to </w:t>
      </w:r>
      <w:proofErr w:type="spellStart"/>
      <w:r>
        <w:rPr>
          <w:rFonts w:ascii="Cambria" w:hAnsi="Cambria"/>
          <w:color w:val="000000" w:themeColor="text1"/>
        </w:rPr>
        <w:t>Finc</w:t>
      </w:r>
      <w:r w:rsidRPr="00077E52">
        <w:rPr>
          <w:rFonts w:ascii="Cambria" w:hAnsi="Cambria"/>
          <w:color w:val="000000" w:themeColor="text1"/>
        </w:rPr>
        <w:t>en</w:t>
      </w:r>
      <w:proofErr w:type="spellEnd"/>
      <w:r w:rsidRPr="00077E52">
        <w:rPr>
          <w:rFonts w:ascii="Cambria" w:hAnsi="Cambria"/>
          <w:color w:val="000000" w:themeColor="text1"/>
        </w:rPr>
        <w:t xml:space="preserve"> reporting. Here, large number of transaction of various types is carried out. Understanding the Cash limit, testing the generated CASH report and </w:t>
      </w:r>
      <w:r w:rsidRPr="00077E52">
        <w:rPr>
          <w:rFonts w:ascii="Cambria" w:hAnsi="Cambria"/>
          <w:b/>
          <w:color w:val="000000" w:themeColor="text1"/>
        </w:rPr>
        <w:t>testing the data flow from databases</w:t>
      </w:r>
      <w:r w:rsidRPr="00077E52">
        <w:rPr>
          <w:rFonts w:ascii="Cambria" w:hAnsi="Cambria"/>
          <w:color w:val="000000" w:themeColor="text1"/>
        </w:rPr>
        <w:t xml:space="preserve"> were the important role in this project. Understanding the functional specification, querying the database, adding and executing test cases was key role</w:t>
      </w:r>
      <w:r>
        <w:rPr>
          <w:rFonts w:ascii="Cambria" w:hAnsi="Cambria"/>
          <w:color w:val="000000" w:themeColor="text1"/>
        </w:rPr>
        <w:t xml:space="preserve">. </w:t>
      </w:r>
      <w:proofErr w:type="spellStart"/>
      <w:r>
        <w:rPr>
          <w:rFonts w:ascii="Cambria" w:hAnsi="Cambria"/>
          <w:color w:val="000000" w:themeColor="text1"/>
        </w:rPr>
        <w:t>Analysing</w:t>
      </w:r>
      <w:proofErr w:type="spellEnd"/>
      <w:r>
        <w:rPr>
          <w:rFonts w:ascii="Cambria" w:hAnsi="Cambria"/>
          <w:color w:val="000000" w:themeColor="text1"/>
        </w:rPr>
        <w:t xml:space="preserve"> the data between Source and Target system and validating it.</w:t>
      </w:r>
    </w:p>
    <w:p w:rsidR="00CA73A4" w:rsidRPr="004E3983" w:rsidRDefault="00CA73A4" w:rsidP="00CA73A4">
      <w:pPr>
        <w:tabs>
          <w:tab w:val="num" w:pos="720"/>
        </w:tabs>
        <w:spacing w:before="40"/>
        <w:ind w:left="720" w:hanging="720"/>
        <w:jc w:val="both"/>
        <w:rPr>
          <w:rFonts w:ascii="Cambria" w:hAnsi="Cambria"/>
          <w:b/>
          <w:color w:val="000000" w:themeColor="text1"/>
          <w:lang w:eastAsia="en-GB"/>
        </w:rPr>
      </w:pPr>
    </w:p>
    <w:p w:rsidR="00077E52" w:rsidRDefault="00077E52" w:rsidP="00077E52">
      <w:pPr>
        <w:jc w:val="both"/>
        <w:rPr>
          <w:rFonts w:eastAsia="Calibri-Bold"/>
          <w:b/>
        </w:rPr>
      </w:pPr>
      <w:r w:rsidRPr="005178C6">
        <w:rPr>
          <w:rFonts w:eastAsia="Calibri-Bold"/>
          <w:b/>
        </w:rPr>
        <w:t>Roles and Responsibilities:</w:t>
      </w:r>
    </w:p>
    <w:p w:rsidR="00A31145" w:rsidRDefault="00A31145" w:rsidP="00972A8A">
      <w:pPr>
        <w:rPr>
          <w:rFonts w:ascii="Cambria" w:eastAsiaTheme="minorHAnsi" w:hAnsi="Cambria"/>
          <w:color w:val="000000" w:themeColor="text1"/>
        </w:rPr>
      </w:pPr>
    </w:p>
    <w:p w:rsidR="00077E52" w:rsidRPr="00077E52" w:rsidRDefault="00077E52" w:rsidP="00077E52">
      <w:pPr>
        <w:pStyle w:val="ListParagraph"/>
        <w:numPr>
          <w:ilvl w:val="0"/>
          <w:numId w:val="39"/>
        </w:numPr>
        <w:rPr>
          <w:rFonts w:ascii="Cambria" w:eastAsiaTheme="minorHAnsi" w:hAnsi="Cambria"/>
          <w:color w:val="000000" w:themeColor="text1"/>
        </w:rPr>
      </w:pPr>
      <w:r>
        <w:rPr>
          <w:rFonts w:ascii="Cambria" w:eastAsiaTheme="minorHAnsi" w:hAnsi="Cambria"/>
          <w:color w:val="000000" w:themeColor="text1"/>
        </w:rPr>
        <w:t>Acquired good knowledge about R</w:t>
      </w:r>
      <w:r w:rsidRPr="00077E52">
        <w:rPr>
          <w:rFonts w:ascii="Cambria" w:eastAsiaTheme="minorHAnsi" w:hAnsi="Cambria"/>
          <w:color w:val="000000" w:themeColor="text1"/>
        </w:rPr>
        <w:t>isk and Compliance sector.</w:t>
      </w:r>
      <w:proofErr w:type="spellStart"/>
    </w:p>
    <w:p w:rsidR="00077E52" w:rsidRPr="00077E52" w:rsidRDefault="00077E52" w:rsidP="00077E52">
      <w:pPr>
        <w:pStyle w:val="ListParagraph"/>
        <w:numPr>
          <w:ilvl w:val="0"/>
          <w:numId w:val="39"/>
        </w:numPr>
        <w:rPr>
          <w:rFonts w:ascii="Cambria" w:hAnsi="Cambria"/>
          <w:color w:val="000000" w:themeColor="text1"/>
        </w:rPr>
      </w:pPr>
      <w:proofErr w:type="spellEnd"/>
      <w:r w:rsidRPr="00077E52">
        <w:rPr>
          <w:rFonts w:ascii="Cambria" w:hAnsi="Cambria"/>
          <w:b/>
          <w:color w:val="000000" w:themeColor="text1"/>
        </w:rPr>
        <w:t>Lead</w:t>
      </w:r>
      <w:r w:rsidRPr="00077E52">
        <w:rPr>
          <w:rFonts w:ascii="Cambria" w:hAnsi="Cambria"/>
          <w:color w:val="000000" w:themeColor="text1"/>
        </w:rPr>
        <w:t xml:space="preserve"> the </w:t>
      </w:r>
      <w:r w:rsidRPr="00077E52">
        <w:rPr>
          <w:rFonts w:ascii="Cambria" w:hAnsi="Cambria"/>
          <w:color w:val="000000" w:themeColor="text1"/>
        </w:rPr>
        <w:t>project</w:t>
      </w:r>
      <w:r w:rsidRPr="00077E52">
        <w:rPr>
          <w:rFonts w:ascii="Cambria" w:hAnsi="Cambria"/>
          <w:color w:val="000000" w:themeColor="text1"/>
        </w:rPr>
        <w:t xml:space="preserve"> and completing the </w:t>
      </w:r>
      <w:r w:rsidRPr="00077E52">
        <w:rPr>
          <w:rFonts w:ascii="Cambria" w:hAnsi="Cambria"/>
          <w:b/>
          <w:color w:val="000000" w:themeColor="text1"/>
        </w:rPr>
        <w:t>required testing</w:t>
      </w:r>
      <w:r w:rsidRPr="00077E52">
        <w:rPr>
          <w:rFonts w:ascii="Cambria" w:hAnsi="Cambria"/>
          <w:color w:val="000000" w:themeColor="text1"/>
        </w:rPr>
        <w:t xml:space="preserve"> within deadlines</w:t>
      </w:r>
      <w:r w:rsidRPr="00077E52">
        <w:rPr>
          <w:rFonts w:ascii="Cambria" w:hAnsi="Cambria"/>
          <w:color w:val="000000" w:themeColor="text1"/>
        </w:rPr>
        <w:t>.</w:t>
      </w:r>
    </w:p>
    <w:p w:rsidR="00077E52" w:rsidRPr="00077E52" w:rsidRDefault="00077E52" w:rsidP="00077E52">
      <w:pPr>
        <w:pStyle w:val="ListParagraph"/>
        <w:numPr>
          <w:ilvl w:val="0"/>
          <w:numId w:val="39"/>
        </w:numPr>
        <w:rPr>
          <w:rFonts w:ascii="Cambria" w:hAnsi="Cambria"/>
          <w:color w:val="000000" w:themeColor="text1"/>
        </w:rPr>
      </w:pPr>
      <w:r w:rsidRPr="00077E52">
        <w:rPr>
          <w:rFonts w:ascii="Cambria" w:hAnsi="Cambria"/>
          <w:color w:val="000000" w:themeColor="text1"/>
        </w:rPr>
        <w:t>Acquired good knowledge on Database testing and ETL concepts.</w:t>
      </w:r>
    </w:p>
    <w:p w:rsidR="00077E52" w:rsidRPr="00077E52" w:rsidRDefault="00077E52" w:rsidP="00077E52">
      <w:pPr>
        <w:pStyle w:val="ListParagraph"/>
        <w:numPr>
          <w:ilvl w:val="0"/>
          <w:numId w:val="39"/>
        </w:numPr>
        <w:rPr>
          <w:rFonts w:ascii="Cambria" w:eastAsiaTheme="minorHAnsi" w:hAnsi="Cambria"/>
          <w:color w:val="000000" w:themeColor="text1"/>
        </w:rPr>
      </w:pPr>
      <w:r w:rsidRPr="00077E52">
        <w:rPr>
          <w:rFonts w:ascii="Cambria" w:hAnsi="Cambria"/>
          <w:color w:val="000000" w:themeColor="text1"/>
        </w:rPr>
        <w:t>Implemented and suggested new testing strategy and queries for efficient test execution.</w:t>
      </w:r>
    </w:p>
    <w:p w:rsidR="00077E52" w:rsidRDefault="00077E52" w:rsidP="00077E52">
      <w:pPr>
        <w:numPr>
          <w:ilvl w:val="0"/>
          <w:numId w:val="39"/>
        </w:numPr>
        <w:jc w:val="both"/>
        <w:rPr>
          <w:rFonts w:ascii="Cambria" w:hAnsi="Cambria"/>
          <w:color w:val="000000" w:themeColor="text1"/>
        </w:rPr>
      </w:pPr>
      <w:r w:rsidRPr="00DF438B">
        <w:rPr>
          <w:rFonts w:ascii="Cambria" w:hAnsi="Cambria"/>
          <w:color w:val="000000" w:themeColor="text1"/>
        </w:rPr>
        <w:t xml:space="preserve">I have an experience of </w:t>
      </w:r>
      <w:r>
        <w:rPr>
          <w:rFonts w:ascii="Cambria" w:hAnsi="Cambria"/>
          <w:b/>
          <w:color w:val="000000" w:themeColor="text1"/>
        </w:rPr>
        <w:t>7</w:t>
      </w:r>
      <w:r w:rsidRPr="00DF438B">
        <w:rPr>
          <w:rFonts w:ascii="Cambria" w:hAnsi="Cambria"/>
          <w:b/>
          <w:color w:val="000000" w:themeColor="text1"/>
        </w:rPr>
        <w:t xml:space="preserve"> Months</w:t>
      </w:r>
      <w:r w:rsidRPr="00DF438B">
        <w:rPr>
          <w:rFonts w:ascii="Cambria" w:hAnsi="Cambria"/>
          <w:color w:val="000000" w:themeColor="text1"/>
        </w:rPr>
        <w:t xml:space="preserve"> in this project</w:t>
      </w:r>
    </w:p>
    <w:p w:rsidR="00077E52" w:rsidRPr="00077E52" w:rsidRDefault="00077E52" w:rsidP="00077E52">
      <w:pPr>
        <w:numPr>
          <w:ilvl w:val="0"/>
          <w:numId w:val="39"/>
        </w:numPr>
        <w:jc w:val="both"/>
        <w:rPr>
          <w:rFonts w:ascii="Cambria" w:hAnsi="Cambria"/>
          <w:color w:val="000000" w:themeColor="text1"/>
        </w:rPr>
      </w:pPr>
      <w:r>
        <w:rPr>
          <w:rFonts w:ascii="Cambria" w:hAnsi="Cambria"/>
          <w:color w:val="000000" w:themeColor="text1"/>
        </w:rPr>
        <w:t>Constant interaction with Business Analyst to build testing strategy.</w:t>
      </w:r>
    </w:p>
    <w:sectPr w:rsidR="00077E52" w:rsidRPr="00077E52">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D9D" w:rsidRDefault="00660D9D" w:rsidP="00394529">
      <w:r>
        <w:separator/>
      </w:r>
    </w:p>
  </w:endnote>
  <w:endnote w:type="continuationSeparator" w:id="0">
    <w:p w:rsidR="00660D9D" w:rsidRDefault="00660D9D" w:rsidP="0039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DejaVu Sans">
    <w:altName w:val="MS Mincho"/>
    <w:charset w:val="80"/>
    <w:family w:val="auto"/>
    <w:pitch w:val="variable"/>
  </w:font>
  <w:font w:name="font314">
    <w:altName w:val="MS Mincho"/>
    <w:charset w:val="80"/>
    <w:family w:val="auto"/>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implified Arabic Fixed">
    <w:charset w:val="00"/>
    <w:family w:val="modern"/>
    <w:pitch w:val="fixed"/>
    <w:sig w:usb0="00002003" w:usb1="00000000" w:usb2="00000000" w:usb3="00000000" w:csb0="00000041" w:csb1="00000000"/>
  </w:font>
  <w:font w:name="Palatino Linotype">
    <w:panose1 w:val="02040502050505030304"/>
    <w:charset w:val="00"/>
    <w:family w:val="roman"/>
    <w:pitch w:val="variable"/>
    <w:sig w:usb0="E0000287" w:usb1="40000013" w:usb2="00000000" w:usb3="00000000" w:csb0="0000019F" w:csb1="00000000"/>
  </w:font>
  <w:font w:name="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49D" w:rsidRDefault="00EA049D">
    <w:pPr>
      <w:pStyle w:val="Footer"/>
    </w:pPr>
  </w:p>
  <w:p w:rsidR="00226547" w:rsidRDefault="00226547"/>
  <w:p w:rsidR="00226547" w:rsidRDefault="0022654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F6F" w:rsidRDefault="00384F6F">
    <w:pPr>
      <w:pStyle w:val="Footer"/>
      <w:pBdr>
        <w:bottom w:val="single" w:sz="6" w:space="1" w:color="auto"/>
      </w:pBdr>
    </w:pPr>
  </w:p>
  <w:p w:rsidR="00330B09" w:rsidRPr="00323A6D" w:rsidRDefault="000E1C05" w:rsidP="00485299">
    <w:pPr>
      <w:rPr>
        <w:rFonts w:ascii="Calibri" w:hAnsi="Calibri"/>
        <w:color w:val="000000"/>
        <w:sz w:val="22"/>
        <w:szCs w:val="22"/>
      </w:rPr>
    </w:pPr>
    <w:r>
      <w:rPr>
        <w:rFonts w:ascii="Arial" w:hAnsi="Arial" w:cs="Arial"/>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File Name: </w:t>
    </w:r>
    <w:proofErr w:type="spellStart"/>
    <w:r w:rsidR="001C47E2" w:rsidRPr="00C046BE">
      <w:rPr>
        <w:rFonts w:ascii="Calibri" w:hAnsi="Calibri"/>
        <w:b/>
        <w:color w:val="000000"/>
        <w:sz w:val="22"/>
        <w:szCs w:val="22"/>
      </w:rPr>
      <w:t>Sumanth</w:t>
    </w:r>
    <w:proofErr w:type="spellEnd"/>
    <w:r w:rsidR="00323A6D" w:rsidRPr="00C046BE">
      <w:rPr>
        <w:rFonts w:ascii="Calibri" w:hAnsi="Calibri"/>
        <w:b/>
        <w:color w:val="000000"/>
        <w:sz w:val="22"/>
        <w:szCs w:val="22"/>
      </w:rPr>
      <w:t xml:space="preserve"> </w:t>
    </w:r>
    <w:proofErr w:type="spellStart"/>
    <w:r w:rsidR="001C47E2" w:rsidRPr="00C046BE">
      <w:rPr>
        <w:rFonts w:ascii="Calibri" w:hAnsi="Calibri"/>
        <w:b/>
        <w:color w:val="000000"/>
        <w:sz w:val="22"/>
        <w:szCs w:val="22"/>
      </w:rPr>
      <w:t>Govinde</w:t>
    </w:r>
    <w:proofErr w:type="spellEnd"/>
    <w:r w:rsidR="00323A6D">
      <w:rPr>
        <w:rFonts w:asciiTheme="minorHAnsi" w:hAnsiTheme="minorHAnsi"/>
        <w:bCs/>
        <w:sz w:val="22"/>
        <w:szCs w:val="22"/>
      </w:rPr>
      <w:t xml:space="preserve">   </w:t>
    </w:r>
    <w:r w:rsidR="00A31145">
      <w:rPr>
        <w:rFonts w:asciiTheme="minorHAnsi" w:hAnsiTheme="minorHAnsi"/>
        <w:bCs/>
        <w:sz w:val="22"/>
        <w:szCs w:val="22"/>
      </w:rPr>
      <w:t xml:space="preserve">                                </w:t>
    </w:r>
    <w:r w:rsidR="00AC7A5E" w:rsidRPr="00AC7A5E">
      <w:rPr>
        <w:rFonts w:asciiTheme="minorHAnsi" w:hAnsiTheme="minorHAnsi"/>
        <w:caps/>
        <w:sz w:val="22"/>
        <w:szCs w:val="22"/>
      </w:rPr>
      <w:tab/>
    </w:r>
    <w:r w:rsidR="00AC7A5E">
      <w:rPr>
        <w:rFonts w:asciiTheme="minorHAnsi" w:hAnsiTheme="minorHAnsi" w:cs="Arial"/>
        <w:sz w:val="22"/>
        <w:szCs w:val="22"/>
      </w:rPr>
      <w:t xml:space="preserve">                           </w:t>
    </w:r>
    <w:r w:rsidR="0091672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672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23A6D">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84F6F" w:rsidRPr="000056AE">
      <w:rPr>
        <w:rFonts w:ascii="Arial" w:hAnsi="Arial" w:cs="Arial"/>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Page </w:t>
    </w:r>
    <w:r w:rsidR="00384F6F" w:rsidRPr="000056AE">
      <w:rPr>
        <w:rFonts w:ascii="Arial" w:hAnsi="Arial" w:cs="Arial"/>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384F6F" w:rsidRPr="000056AE">
      <w:rPr>
        <w:rFonts w:ascii="Arial" w:hAnsi="Arial" w:cs="Arial"/>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w:instrText>
    </w:r>
    <w:r w:rsidR="00384F6F" w:rsidRPr="000056AE">
      <w:rPr>
        <w:rFonts w:ascii="Arial" w:hAnsi="Arial" w:cs="Arial"/>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30736">
      <w:rPr>
        <w:rFonts w:ascii="Arial" w:hAnsi="Arial" w:cs="Arial"/>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384F6F" w:rsidRPr="000056AE">
      <w:rPr>
        <w:rFonts w:ascii="Arial" w:hAnsi="Arial" w:cs="Arial"/>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384F6F" w:rsidRPr="000056AE">
      <w:rPr>
        <w:rFonts w:ascii="Arial" w:hAnsi="Arial" w:cs="Arial"/>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00384F6F" w:rsidRPr="000056AE">
      <w:rPr>
        <w:rFonts w:ascii="Arial" w:hAnsi="Arial" w:cs="Arial"/>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384F6F" w:rsidRPr="000056AE">
      <w:rPr>
        <w:rFonts w:ascii="Arial" w:hAnsi="Arial" w:cs="Arial"/>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NUMPAGES </w:instrText>
    </w:r>
    <w:r w:rsidR="00384F6F" w:rsidRPr="000056AE">
      <w:rPr>
        <w:rFonts w:ascii="Arial" w:hAnsi="Arial" w:cs="Arial"/>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30736">
      <w:rPr>
        <w:rFonts w:ascii="Arial" w:hAnsi="Arial" w:cs="Arial"/>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384F6F" w:rsidRPr="000056AE">
      <w:rPr>
        <w:rFonts w:ascii="Arial" w:hAnsi="Arial" w:cs="Arial"/>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rsidR="00384F6F" w:rsidRPr="000056AE" w:rsidRDefault="00384F6F" w:rsidP="00384F6F">
    <w:pPr>
      <w:pStyle w:val="Footer"/>
      <w:pBdr>
        <w:top w:val="single" w:sz="4" w:space="1" w:color="auto"/>
      </w:pBdr>
      <w:jc w:val="center"/>
      <w:rPr>
        <w:rFonts w:ascii="Arial" w:hAnsi="Arial" w:cs="Arial"/>
        <w:color w:val="7F7F7F"/>
        <w:sz w:val="20"/>
      </w:rPr>
    </w:pPr>
    <w:r w:rsidRPr="000056AE">
      <w:rPr>
        <w:rFonts w:ascii="Arial" w:hAnsi="Arial" w:cs="Arial"/>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SLK America </w:t>
    </w:r>
    <w:proofErr w:type="spellStart"/>
    <w:r w:rsidR="00B910B3">
      <w:rPr>
        <w:rFonts w:ascii="Arial" w:hAnsi="Arial" w:cs="Arial"/>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w:t>
    </w:r>
    <w:proofErr w:type="spellEnd"/>
    <w:r w:rsidRPr="000056AE">
      <w:rPr>
        <w:rFonts w:ascii="Arial" w:hAnsi="Arial" w:cs="Arial"/>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Confidential </w:t>
    </w:r>
    <w:r w:rsidRPr="000056AE">
      <w:rPr>
        <w:rFonts w:ascii="Arial" w:hAnsi="Arial" w:cs="Arial"/>
        <w:bCs/>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All rights reserved</w:t>
    </w:r>
    <w:r w:rsidRPr="000056AE">
      <w:rPr>
        <w:rFonts w:ascii="Arial" w:hAnsi="Arial" w:cs="Arial"/>
        <w:bCs/>
        <w:color w:val="7F7F7F"/>
        <w:sz w:val="20"/>
      </w:rPr>
      <w:t xml:space="preserve">. </w:t>
    </w:r>
  </w:p>
  <w:p w:rsidR="00384F6F" w:rsidRDefault="00384F6F">
    <w:pPr>
      <w:pStyle w:val="Footer"/>
    </w:pPr>
  </w:p>
  <w:p w:rsidR="007B0E0D" w:rsidRDefault="007B0E0D"/>
  <w:p w:rsidR="006F13FD" w:rsidRDefault="006F13FD"/>
  <w:p w:rsidR="00226547" w:rsidRDefault="00226547"/>
  <w:p w:rsidR="00226547" w:rsidRDefault="0022654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D9D" w:rsidRDefault="00660D9D" w:rsidP="00394529">
      <w:r>
        <w:separator/>
      </w:r>
    </w:p>
  </w:footnote>
  <w:footnote w:type="continuationSeparator" w:id="0">
    <w:p w:rsidR="00660D9D" w:rsidRDefault="00660D9D" w:rsidP="003945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49D" w:rsidRDefault="00EA049D">
    <w:pPr>
      <w:pStyle w:val="Header"/>
    </w:pPr>
  </w:p>
  <w:p w:rsidR="00226547" w:rsidRDefault="00226547"/>
  <w:p w:rsidR="00226547" w:rsidRDefault="0022654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529" w:rsidRDefault="00394529" w:rsidP="00394529">
    <w:pPr>
      <w:pStyle w:val="Header"/>
      <w:rPr>
        <w:rFonts w:ascii="Arial" w:hAnsi="Arial" w:cs="Arial"/>
        <w:b/>
      </w:rPr>
    </w:pPr>
    <w:r w:rsidRPr="0084409C">
      <w:rPr>
        <w:rFonts w:ascii="Arial" w:hAnsi="Arial" w:cs="Arial"/>
        <w:b/>
        <w:noProof/>
        <w:sz w:val="20"/>
      </w:rPr>
      <mc:AlternateContent>
        <mc:Choice Requires="wps">
          <w:drawing>
            <wp:anchor distT="0" distB="0" distL="114300" distR="114300" simplePos="0" relativeHeight="251659264" behindDoc="0" locked="0" layoutInCell="1" allowOverlap="1" wp14:anchorId="72FFC6B2" wp14:editId="59768762">
              <wp:simplePos x="0" y="0"/>
              <wp:positionH relativeFrom="column">
                <wp:posOffset>5190490</wp:posOffset>
              </wp:positionH>
              <wp:positionV relativeFrom="paragraph">
                <wp:posOffset>-228600</wp:posOffset>
              </wp:positionV>
              <wp:extent cx="619125" cy="5905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191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4529" w:rsidRDefault="00E34684" w:rsidP="00394529">
                          <w:r>
                            <w:rPr>
                              <w:noProof/>
                            </w:rPr>
                            <w:drawing>
                              <wp:inline distT="0" distB="0" distL="0" distR="0" wp14:anchorId="052A642C" wp14:editId="4651A6A7">
                                <wp:extent cx="429895" cy="436880"/>
                                <wp:effectExtent l="0" t="0" r="8255" b="1270"/>
                                <wp:docPr id="6" name="Picture 6" descr="cid:image002.jpg@01D0B9AB.33DB717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0B9AB.33DB717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429895" cy="436880"/>
                                        </a:xfrm>
                                        <a:prstGeom prst="rect">
                                          <a:avLst/>
                                        </a:prstGeom>
                                        <a:noFill/>
                                        <a:ln>
                                          <a:noFill/>
                                        </a:ln>
                                      </pic:spPr>
                                    </pic:pic>
                                  </a:graphicData>
                                </a:graphic>
                              </wp:inline>
                            </w:drawing>
                          </w:r>
                          <w:r w:rsidR="00394529" w:rsidRPr="00362010">
                            <w:rPr>
                              <w:noProof/>
                            </w:rPr>
                            <w:drawing>
                              <wp:inline distT="0" distB="0" distL="0" distR="0" wp14:anchorId="7495CE9B" wp14:editId="3223FB9B">
                                <wp:extent cx="439769" cy="542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754" cy="5441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FC6B2" id="_x0000_t202" coordsize="21600,21600" o:spt="202" path="m,l,21600r21600,l21600,xe">
              <v:stroke joinstyle="miter"/>
              <v:path gradientshapeok="t" o:connecttype="rect"/>
            </v:shapetype>
            <v:shape id="Text Box 1" o:spid="_x0000_s1026" type="#_x0000_t202" style="position:absolute;margin-left:408.7pt;margin-top:-18pt;width:48.7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" fillcolor="white [3201]" stroked="f" strokeweight=".5pt">
              <v:textbox>
                <w:txbxContent>
                  <w:p w:rsidR="00394529" w:rsidRDefault="00E34684" w:rsidP="00394529">
                    <w:r>
                      <w:rPr>
                        <w:noProof/>
                      </w:rPr>
                      <w:drawing>
                        <wp:inline distT="0" distB="0" distL="0" distR="0" wp14:anchorId="052A642C" wp14:editId="4651A6A7">
                          <wp:extent cx="429895" cy="436880"/>
                          <wp:effectExtent l="0" t="0" r="8255" b="1270"/>
                          <wp:docPr id="6" name="Picture 6" descr="cid:image002.jpg@01D0B9AB.33DB717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0B9AB.33DB717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29895" cy="436880"/>
                                  </a:xfrm>
                                  <a:prstGeom prst="rect">
                                    <a:avLst/>
                                  </a:prstGeom>
                                  <a:noFill/>
                                  <a:ln>
                                    <a:noFill/>
                                  </a:ln>
                                </pic:spPr>
                              </pic:pic>
                            </a:graphicData>
                          </a:graphic>
                        </wp:inline>
                      </w:drawing>
                    </w:r>
                    <w:r w:rsidR="00394529" w:rsidRPr="00362010">
                      <w:rPr>
                        <w:noProof/>
                      </w:rPr>
                      <w:drawing>
                        <wp:inline distT="0" distB="0" distL="0" distR="0" wp14:anchorId="7495CE9B" wp14:editId="3223FB9B">
                          <wp:extent cx="439769" cy="542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54" cy="544141"/>
                                  </a:xfrm>
                                  <a:prstGeom prst="rect">
                                    <a:avLst/>
                                  </a:prstGeom>
                                  <a:noFill/>
                                  <a:ln>
                                    <a:noFill/>
                                  </a:ln>
                                </pic:spPr>
                              </pic:pic>
                            </a:graphicData>
                          </a:graphic>
                        </wp:inline>
                      </w:drawing>
                    </w:r>
                  </w:p>
                </w:txbxContent>
              </v:textbox>
            </v:shape>
          </w:pict>
        </mc:Fallback>
      </mc:AlternateContent>
    </w:r>
    <w:r w:rsidRPr="0084409C">
      <w:rPr>
        <w:rFonts w:ascii="Arial" w:hAnsi="Arial" w:cs="Arial"/>
        <w:b/>
        <w:sz w:val="20"/>
      </w:rPr>
      <w:t>SLK</w:t>
    </w:r>
    <w:r>
      <w:rPr>
        <w:rFonts w:ascii="Arial" w:hAnsi="Arial" w:cs="Arial"/>
        <w:b/>
        <w:sz w:val="20"/>
      </w:rPr>
      <w:t xml:space="preserve"> </w:t>
    </w:r>
    <w:r w:rsidR="00EA049D">
      <w:rPr>
        <w:rFonts w:ascii="Arial" w:hAnsi="Arial" w:cs="Arial"/>
        <w:b/>
        <w:sz w:val="20"/>
      </w:rPr>
      <w:t>TALENT</w:t>
    </w:r>
    <w:r>
      <w:rPr>
        <w:rFonts w:ascii="Arial" w:hAnsi="Arial" w:cs="Arial"/>
        <w:b/>
        <w:sz w:val="20"/>
      </w:rPr>
      <w:t xml:space="preserve"> PROFILE</w:t>
    </w:r>
    <w:r>
      <w:rPr>
        <w:rFonts w:ascii="Arial" w:hAnsi="Arial" w:cs="Arial"/>
        <w:b/>
      </w:rPr>
      <w:tab/>
    </w:r>
  </w:p>
  <w:p w:rsidR="00323A6D" w:rsidRPr="00C046BE" w:rsidRDefault="001C47E2" w:rsidP="00323A6D">
    <w:pPr>
      <w:rPr>
        <w:rFonts w:ascii="Calibri" w:hAnsi="Calibri"/>
        <w:b/>
        <w:color w:val="000000"/>
        <w:sz w:val="22"/>
        <w:szCs w:val="22"/>
      </w:rPr>
    </w:pPr>
    <w:proofErr w:type="spellStart"/>
    <w:r w:rsidRPr="00C046BE">
      <w:rPr>
        <w:rFonts w:ascii="Calibri" w:hAnsi="Calibri"/>
        <w:b/>
        <w:color w:val="000000"/>
        <w:sz w:val="22"/>
        <w:szCs w:val="22"/>
      </w:rPr>
      <w:t>Sumanth</w:t>
    </w:r>
    <w:proofErr w:type="spellEnd"/>
    <w:r w:rsidRPr="00C046BE">
      <w:rPr>
        <w:rFonts w:ascii="Calibri" w:hAnsi="Calibri"/>
        <w:b/>
        <w:color w:val="000000"/>
        <w:sz w:val="22"/>
        <w:szCs w:val="22"/>
      </w:rPr>
      <w:t xml:space="preserve"> </w:t>
    </w:r>
    <w:proofErr w:type="spellStart"/>
    <w:r w:rsidRPr="00C046BE">
      <w:rPr>
        <w:rFonts w:ascii="Calibri" w:hAnsi="Calibri"/>
        <w:b/>
        <w:color w:val="000000"/>
        <w:sz w:val="22"/>
        <w:szCs w:val="22"/>
      </w:rPr>
      <w:t>Govinde</w:t>
    </w:r>
    <w:proofErr w:type="spellEnd"/>
  </w:p>
  <w:p w:rsidR="00226547" w:rsidRDefault="00226547"/>
  <w:p w:rsidR="00226547" w:rsidRDefault="002265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pt;height:9pt" o:bullet="t">
        <v:imagedata r:id="rId1" o:title="j0115844"/>
      </v:shape>
    </w:pict>
  </w:numPicBullet>
  <w:abstractNum w:abstractNumId="0" w15:restartNumberingAfterBreak="0">
    <w:nsid w:val="FFFFFF83"/>
    <w:multiLevelType w:val="singleLevel"/>
    <w:tmpl w:val="27B0197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Wingdings" w:hAnsi="Wingdings" w:cs="Verdana"/>
        <w:b w:val="0"/>
        <w:bCs w:val="0"/>
        <w:i w:val="0"/>
        <w:iCs w:val="0"/>
        <w:strike w:val="0"/>
        <w:dstrike w:val="0"/>
        <w:color w:val="000000"/>
        <w:sz w:val="20"/>
        <w:szCs w:val="20"/>
        <w:u w:val="none"/>
      </w:rPr>
    </w:lvl>
  </w:abstractNum>
  <w:abstractNum w:abstractNumId="2" w15:restartNumberingAfterBreak="0">
    <w:nsid w:val="00000002"/>
    <w:multiLevelType w:val="singleLevel"/>
    <w:tmpl w:val="00000002"/>
    <w:name w:val="WW8Num2"/>
    <w:lvl w:ilvl="0">
      <w:start w:val="1"/>
      <w:numFmt w:val="bullet"/>
      <w:lvlText w:val="o"/>
      <w:lvlJc w:val="left"/>
      <w:pPr>
        <w:tabs>
          <w:tab w:val="num" w:pos="360"/>
        </w:tabs>
        <w:ind w:left="360" w:hanging="360"/>
      </w:pPr>
      <w:rPr>
        <w:rFonts w:ascii="Courier New" w:hAnsi="Courier New"/>
        <w:b/>
        <w:sz w:val="16"/>
        <w:szCs w:val="16"/>
      </w:rPr>
    </w:lvl>
  </w:abstractNum>
  <w:abstractNum w:abstractNumId="3"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Verdana"/>
        <w:b w:val="0"/>
        <w:bCs w:val="0"/>
        <w:i w:val="0"/>
        <w:iCs w:val="0"/>
        <w:strike w:val="0"/>
        <w:dstrike w:val="0"/>
        <w:color w:val="000000"/>
        <w:sz w:val="20"/>
        <w:szCs w:val="20"/>
        <w:u w:val="none"/>
      </w:rPr>
    </w:lvl>
  </w:abstractNum>
  <w:abstractNum w:abstractNumId="4" w15:restartNumberingAfterBreak="0">
    <w:nsid w:val="00000005"/>
    <w:multiLevelType w:val="multilevel"/>
    <w:tmpl w:val="5DCE39B8"/>
    <w:name w:val="WW8Num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7"/>
    <w:multiLevelType w:val="singleLevel"/>
    <w:tmpl w:val="00000007"/>
    <w:name w:val="WW8Num12"/>
    <w:lvl w:ilvl="0">
      <w:start w:val="1"/>
      <w:numFmt w:val="bullet"/>
      <w:lvlText w:val=""/>
      <w:lvlJc w:val="left"/>
      <w:pPr>
        <w:tabs>
          <w:tab w:val="num" w:pos="540"/>
        </w:tabs>
        <w:ind w:left="540" w:hanging="360"/>
      </w:pPr>
      <w:rPr>
        <w:rFonts w:ascii="Symbol" w:hAnsi="Symbol"/>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00000009"/>
    <w:multiLevelType w:val="singleLevel"/>
    <w:tmpl w:val="00000009"/>
    <w:name w:val="WW8Num15"/>
    <w:lvl w:ilvl="0">
      <w:start w:val="1"/>
      <w:numFmt w:val="bullet"/>
      <w:lvlText w:val=""/>
      <w:lvlJc w:val="left"/>
      <w:pPr>
        <w:tabs>
          <w:tab w:val="num" w:pos="540"/>
        </w:tabs>
        <w:ind w:left="540" w:hanging="360"/>
      </w:pPr>
      <w:rPr>
        <w:rFonts w:ascii="Symbol" w:hAnsi="Symbol"/>
      </w:rPr>
    </w:lvl>
  </w:abstractNum>
  <w:abstractNum w:abstractNumId="8"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Symbol" w:hAnsi="Symbol" w:cs="Symbol" w:hint="default"/>
        <w:sz w:val="22"/>
        <w:szCs w:val="22"/>
      </w:rPr>
    </w:lvl>
    <w:lvl w:ilvl="2">
      <w:start w:val="1"/>
      <w:numFmt w:val="bullet"/>
      <w:lvlText w:val=""/>
      <w:lvlJc w:val="left"/>
      <w:pPr>
        <w:tabs>
          <w:tab w:val="num" w:pos="1440"/>
        </w:tabs>
        <w:ind w:left="1440" w:hanging="360"/>
      </w:pPr>
      <w:rPr>
        <w:rFonts w:ascii="Symbol" w:hAnsi="Symbol" w:cs="Symbol" w:hint="default"/>
        <w:sz w:val="22"/>
        <w:szCs w:val="22"/>
      </w:rPr>
    </w:lvl>
    <w:lvl w:ilvl="3">
      <w:start w:val="1"/>
      <w:numFmt w:val="bullet"/>
      <w:lvlText w:val=""/>
      <w:lvlJc w:val="left"/>
      <w:pPr>
        <w:tabs>
          <w:tab w:val="num" w:pos="1800"/>
        </w:tabs>
        <w:ind w:left="1800" w:hanging="360"/>
      </w:pPr>
      <w:rPr>
        <w:rFonts w:ascii="Symbol" w:hAnsi="Symbol" w:cs="Symbol" w:hint="default"/>
        <w:sz w:val="22"/>
        <w:szCs w:val="22"/>
      </w:rPr>
    </w:lvl>
    <w:lvl w:ilvl="4">
      <w:start w:val="1"/>
      <w:numFmt w:val="bullet"/>
      <w:lvlText w:val=""/>
      <w:lvlJc w:val="left"/>
      <w:pPr>
        <w:tabs>
          <w:tab w:val="num" w:pos="2160"/>
        </w:tabs>
        <w:ind w:left="2160" w:hanging="360"/>
      </w:pPr>
      <w:rPr>
        <w:rFonts w:ascii="Symbol" w:hAnsi="Symbol" w:cs="Symbol" w:hint="default"/>
        <w:sz w:val="22"/>
        <w:szCs w:val="22"/>
      </w:rPr>
    </w:lvl>
    <w:lvl w:ilvl="5">
      <w:start w:val="1"/>
      <w:numFmt w:val="bullet"/>
      <w:lvlText w:val=""/>
      <w:lvlJc w:val="left"/>
      <w:pPr>
        <w:tabs>
          <w:tab w:val="num" w:pos="2520"/>
        </w:tabs>
        <w:ind w:left="2520" w:hanging="360"/>
      </w:pPr>
      <w:rPr>
        <w:rFonts w:ascii="Symbol" w:hAnsi="Symbol" w:cs="Symbol" w:hint="default"/>
        <w:sz w:val="22"/>
        <w:szCs w:val="22"/>
      </w:rPr>
    </w:lvl>
    <w:lvl w:ilvl="6">
      <w:start w:val="1"/>
      <w:numFmt w:val="bullet"/>
      <w:lvlText w:val=""/>
      <w:lvlJc w:val="left"/>
      <w:pPr>
        <w:tabs>
          <w:tab w:val="num" w:pos="2880"/>
        </w:tabs>
        <w:ind w:left="2880" w:hanging="360"/>
      </w:pPr>
      <w:rPr>
        <w:rFonts w:ascii="Symbol" w:hAnsi="Symbol" w:cs="Symbol" w:hint="default"/>
        <w:sz w:val="22"/>
        <w:szCs w:val="22"/>
      </w:rPr>
    </w:lvl>
    <w:lvl w:ilvl="7">
      <w:start w:val="1"/>
      <w:numFmt w:val="bullet"/>
      <w:lvlText w:val=""/>
      <w:lvlJc w:val="left"/>
      <w:pPr>
        <w:tabs>
          <w:tab w:val="num" w:pos="3240"/>
        </w:tabs>
        <w:ind w:left="3240" w:hanging="360"/>
      </w:pPr>
      <w:rPr>
        <w:rFonts w:ascii="Symbol" w:hAnsi="Symbol" w:cs="Symbol" w:hint="default"/>
        <w:sz w:val="22"/>
        <w:szCs w:val="22"/>
      </w:rPr>
    </w:lvl>
    <w:lvl w:ilvl="8">
      <w:start w:val="1"/>
      <w:numFmt w:val="bullet"/>
      <w:lvlText w:val=""/>
      <w:lvlJc w:val="left"/>
      <w:pPr>
        <w:tabs>
          <w:tab w:val="num" w:pos="3600"/>
        </w:tabs>
        <w:ind w:left="3600" w:hanging="360"/>
      </w:pPr>
      <w:rPr>
        <w:rFonts w:ascii="Symbol" w:hAnsi="Symbol" w:cs="Symbol" w:hint="default"/>
        <w:sz w:val="22"/>
        <w:szCs w:val="22"/>
      </w:rPr>
    </w:lvl>
  </w:abstractNum>
  <w:abstractNum w:abstractNumId="9"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Courier New" w:hint="default"/>
        <w:sz w:val="22"/>
        <w:szCs w:val="22"/>
      </w:rPr>
    </w:lvl>
    <w:lvl w:ilvl="1">
      <w:start w:val="1"/>
      <w:numFmt w:val="bullet"/>
      <w:lvlText w:val=""/>
      <w:lvlJc w:val="left"/>
      <w:pPr>
        <w:tabs>
          <w:tab w:val="num" w:pos="1080"/>
        </w:tabs>
        <w:ind w:left="1080" w:hanging="360"/>
      </w:pPr>
      <w:rPr>
        <w:rFonts w:ascii="Symbol" w:hAnsi="Symbol" w:cs="Courier New" w:hint="default"/>
        <w:sz w:val="22"/>
        <w:szCs w:val="22"/>
      </w:rPr>
    </w:lvl>
    <w:lvl w:ilvl="2">
      <w:start w:val="1"/>
      <w:numFmt w:val="bullet"/>
      <w:lvlText w:val=""/>
      <w:lvlJc w:val="left"/>
      <w:pPr>
        <w:tabs>
          <w:tab w:val="num" w:pos="1440"/>
        </w:tabs>
        <w:ind w:left="1440" w:hanging="360"/>
      </w:pPr>
      <w:rPr>
        <w:rFonts w:ascii="Symbol" w:hAnsi="Symbol" w:cs="Courier New" w:hint="default"/>
        <w:sz w:val="22"/>
        <w:szCs w:val="22"/>
      </w:rPr>
    </w:lvl>
    <w:lvl w:ilvl="3">
      <w:start w:val="1"/>
      <w:numFmt w:val="bullet"/>
      <w:lvlText w:val=""/>
      <w:lvlJc w:val="left"/>
      <w:pPr>
        <w:tabs>
          <w:tab w:val="num" w:pos="1800"/>
        </w:tabs>
        <w:ind w:left="1800" w:hanging="360"/>
      </w:pPr>
      <w:rPr>
        <w:rFonts w:ascii="Symbol" w:hAnsi="Symbol" w:cs="Courier New" w:hint="default"/>
        <w:sz w:val="22"/>
        <w:szCs w:val="22"/>
      </w:rPr>
    </w:lvl>
    <w:lvl w:ilvl="4">
      <w:start w:val="1"/>
      <w:numFmt w:val="bullet"/>
      <w:lvlText w:val=""/>
      <w:lvlJc w:val="left"/>
      <w:pPr>
        <w:tabs>
          <w:tab w:val="num" w:pos="2160"/>
        </w:tabs>
        <w:ind w:left="2160" w:hanging="360"/>
      </w:pPr>
      <w:rPr>
        <w:rFonts w:ascii="Symbol" w:hAnsi="Symbol" w:cs="Courier New" w:hint="default"/>
        <w:sz w:val="22"/>
        <w:szCs w:val="22"/>
      </w:rPr>
    </w:lvl>
    <w:lvl w:ilvl="5">
      <w:start w:val="1"/>
      <w:numFmt w:val="bullet"/>
      <w:lvlText w:val=""/>
      <w:lvlJc w:val="left"/>
      <w:pPr>
        <w:tabs>
          <w:tab w:val="num" w:pos="2520"/>
        </w:tabs>
        <w:ind w:left="2520" w:hanging="360"/>
      </w:pPr>
      <w:rPr>
        <w:rFonts w:ascii="Symbol" w:hAnsi="Symbol" w:cs="Courier New" w:hint="default"/>
        <w:sz w:val="22"/>
        <w:szCs w:val="22"/>
      </w:rPr>
    </w:lvl>
    <w:lvl w:ilvl="6">
      <w:start w:val="1"/>
      <w:numFmt w:val="bullet"/>
      <w:lvlText w:val=""/>
      <w:lvlJc w:val="left"/>
      <w:pPr>
        <w:tabs>
          <w:tab w:val="num" w:pos="2880"/>
        </w:tabs>
        <w:ind w:left="2880" w:hanging="360"/>
      </w:pPr>
      <w:rPr>
        <w:rFonts w:ascii="Symbol" w:hAnsi="Symbol" w:cs="Courier New" w:hint="default"/>
        <w:sz w:val="22"/>
        <w:szCs w:val="22"/>
      </w:rPr>
    </w:lvl>
    <w:lvl w:ilvl="7">
      <w:start w:val="1"/>
      <w:numFmt w:val="bullet"/>
      <w:lvlText w:val=""/>
      <w:lvlJc w:val="left"/>
      <w:pPr>
        <w:tabs>
          <w:tab w:val="num" w:pos="3240"/>
        </w:tabs>
        <w:ind w:left="3240" w:hanging="360"/>
      </w:pPr>
      <w:rPr>
        <w:rFonts w:ascii="Symbol" w:hAnsi="Symbol" w:cs="Courier New" w:hint="default"/>
        <w:sz w:val="22"/>
        <w:szCs w:val="22"/>
      </w:rPr>
    </w:lvl>
    <w:lvl w:ilvl="8">
      <w:start w:val="1"/>
      <w:numFmt w:val="bullet"/>
      <w:lvlText w:val=""/>
      <w:lvlJc w:val="left"/>
      <w:pPr>
        <w:tabs>
          <w:tab w:val="num" w:pos="3600"/>
        </w:tabs>
        <w:ind w:left="3600" w:hanging="360"/>
      </w:pPr>
      <w:rPr>
        <w:rFonts w:ascii="Symbol" w:hAnsi="Symbol" w:cs="Courier New" w:hint="default"/>
        <w:sz w:val="22"/>
        <w:szCs w:val="22"/>
      </w:rPr>
    </w:lvl>
  </w:abstractNum>
  <w:abstractNum w:abstractNumId="10" w15:restartNumberingAfterBreak="0">
    <w:nsid w:val="09C62254"/>
    <w:multiLevelType w:val="hybridMultilevel"/>
    <w:tmpl w:val="4888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6E44FE"/>
    <w:multiLevelType w:val="hybridMultilevel"/>
    <w:tmpl w:val="0C60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37EC3"/>
    <w:multiLevelType w:val="hybridMultilevel"/>
    <w:tmpl w:val="C76C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71116C"/>
    <w:multiLevelType w:val="multilevel"/>
    <w:tmpl w:val="6AB4D7CC"/>
    <w:lvl w:ilvl="0">
      <w:start w:val="1"/>
      <w:numFmt w:val="bullet"/>
      <w:lvlText w:val="●"/>
      <w:lvlJc w:val="left"/>
      <w:pPr>
        <w:ind w:left="810" w:firstLine="450"/>
      </w:pPr>
      <w:rPr>
        <w:rFonts w:ascii="Arial" w:eastAsia="Arial" w:hAnsi="Arial" w:cs="Arial"/>
      </w:rPr>
    </w:lvl>
    <w:lvl w:ilvl="1">
      <w:start w:val="1"/>
      <w:numFmt w:val="bullet"/>
      <w:lvlText w:val="o"/>
      <w:lvlJc w:val="left"/>
      <w:pPr>
        <w:ind w:left="1530" w:firstLine="1170"/>
      </w:pPr>
      <w:rPr>
        <w:rFonts w:ascii="Arial" w:eastAsia="Arial" w:hAnsi="Arial" w:cs="Arial"/>
      </w:rPr>
    </w:lvl>
    <w:lvl w:ilvl="2">
      <w:start w:val="1"/>
      <w:numFmt w:val="bullet"/>
      <w:lvlText w:val="▪"/>
      <w:lvlJc w:val="left"/>
      <w:pPr>
        <w:ind w:left="2250" w:firstLine="1890"/>
      </w:pPr>
      <w:rPr>
        <w:rFonts w:ascii="Arial" w:eastAsia="Arial" w:hAnsi="Arial" w:cs="Arial"/>
      </w:rPr>
    </w:lvl>
    <w:lvl w:ilvl="3">
      <w:start w:val="1"/>
      <w:numFmt w:val="bullet"/>
      <w:lvlText w:val="●"/>
      <w:lvlJc w:val="left"/>
      <w:pPr>
        <w:ind w:left="2970" w:firstLine="2610"/>
      </w:pPr>
      <w:rPr>
        <w:rFonts w:ascii="Arial" w:eastAsia="Arial" w:hAnsi="Arial" w:cs="Arial"/>
      </w:rPr>
    </w:lvl>
    <w:lvl w:ilvl="4">
      <w:start w:val="1"/>
      <w:numFmt w:val="bullet"/>
      <w:lvlText w:val="o"/>
      <w:lvlJc w:val="left"/>
      <w:pPr>
        <w:ind w:left="3690" w:firstLine="3330"/>
      </w:pPr>
      <w:rPr>
        <w:rFonts w:ascii="Arial" w:eastAsia="Arial" w:hAnsi="Arial" w:cs="Arial"/>
      </w:rPr>
    </w:lvl>
    <w:lvl w:ilvl="5">
      <w:start w:val="1"/>
      <w:numFmt w:val="bullet"/>
      <w:lvlText w:val="▪"/>
      <w:lvlJc w:val="left"/>
      <w:pPr>
        <w:ind w:left="4410" w:firstLine="4050"/>
      </w:pPr>
      <w:rPr>
        <w:rFonts w:ascii="Arial" w:eastAsia="Arial" w:hAnsi="Arial" w:cs="Arial"/>
      </w:rPr>
    </w:lvl>
    <w:lvl w:ilvl="6">
      <w:start w:val="1"/>
      <w:numFmt w:val="bullet"/>
      <w:lvlText w:val="●"/>
      <w:lvlJc w:val="left"/>
      <w:pPr>
        <w:ind w:left="5130" w:firstLine="4770"/>
      </w:pPr>
      <w:rPr>
        <w:rFonts w:ascii="Arial" w:eastAsia="Arial" w:hAnsi="Arial" w:cs="Arial"/>
      </w:rPr>
    </w:lvl>
    <w:lvl w:ilvl="7">
      <w:start w:val="1"/>
      <w:numFmt w:val="bullet"/>
      <w:lvlText w:val="o"/>
      <w:lvlJc w:val="left"/>
      <w:pPr>
        <w:ind w:left="5850" w:firstLine="5490"/>
      </w:pPr>
      <w:rPr>
        <w:rFonts w:ascii="Arial" w:eastAsia="Arial" w:hAnsi="Arial" w:cs="Arial"/>
      </w:rPr>
    </w:lvl>
    <w:lvl w:ilvl="8">
      <w:start w:val="1"/>
      <w:numFmt w:val="bullet"/>
      <w:lvlText w:val="▪"/>
      <w:lvlJc w:val="left"/>
      <w:pPr>
        <w:ind w:left="6570" w:firstLine="6210"/>
      </w:pPr>
      <w:rPr>
        <w:rFonts w:ascii="Arial" w:eastAsia="Arial" w:hAnsi="Arial" w:cs="Arial"/>
      </w:rPr>
    </w:lvl>
  </w:abstractNum>
  <w:abstractNum w:abstractNumId="14" w15:restartNumberingAfterBreak="0">
    <w:nsid w:val="174909DE"/>
    <w:multiLevelType w:val="hybridMultilevel"/>
    <w:tmpl w:val="C414B7C2"/>
    <w:lvl w:ilvl="0" w:tplc="062E50AE">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D70BB9"/>
    <w:multiLevelType w:val="hybridMultilevel"/>
    <w:tmpl w:val="807227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1EC52307"/>
    <w:multiLevelType w:val="hybridMultilevel"/>
    <w:tmpl w:val="83B8CE3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0C4886"/>
    <w:multiLevelType w:val="hybridMultilevel"/>
    <w:tmpl w:val="821294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046572"/>
    <w:multiLevelType w:val="hybridMultilevel"/>
    <w:tmpl w:val="C12AE790"/>
    <w:lvl w:ilvl="0" w:tplc="5754919E">
      <w:start w:val="1"/>
      <w:numFmt w:val="bullet"/>
      <w:pStyle w:val="list1"/>
      <w:lvlText w:val=""/>
      <w:lvlJc w:val="left"/>
      <w:pPr>
        <w:tabs>
          <w:tab w:val="num" w:pos="360"/>
        </w:tabs>
        <w:ind w:left="360" w:hanging="360"/>
      </w:pPr>
      <w:rPr>
        <w:rFonts w:ascii="Wingdings" w:hAnsi="Wingdings" w:hint="default"/>
      </w:rPr>
    </w:lvl>
    <w:lvl w:ilvl="1" w:tplc="E0166A8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AF70C6"/>
    <w:multiLevelType w:val="hybridMultilevel"/>
    <w:tmpl w:val="48C4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AE15A6"/>
    <w:multiLevelType w:val="hybridMultilevel"/>
    <w:tmpl w:val="632E3CB4"/>
    <w:lvl w:ilvl="0" w:tplc="35FC542C">
      <w:start w:val="1"/>
      <w:numFmt w:val="bullet"/>
      <w:lvlText w:val=""/>
      <w:lvlJc w:val="left"/>
      <w:pPr>
        <w:ind w:left="720" w:hanging="360"/>
      </w:pPr>
      <w:rPr>
        <w:rFonts w:ascii="Wingdings" w:hAnsi="Wingdings" w:hint="default"/>
      </w:rPr>
    </w:lvl>
    <w:lvl w:ilvl="1" w:tplc="961C2044">
      <w:start w:val="1"/>
      <w:numFmt w:val="bullet"/>
      <w:lvlText w:val="o"/>
      <w:lvlJc w:val="left"/>
      <w:pPr>
        <w:ind w:left="1440" w:hanging="360"/>
      </w:pPr>
      <w:rPr>
        <w:rFonts w:ascii="Courier New" w:hAnsi="Courier New" w:cs="Courier New" w:hint="default"/>
      </w:rPr>
    </w:lvl>
    <w:lvl w:ilvl="2" w:tplc="158AA924">
      <w:start w:val="1"/>
      <w:numFmt w:val="bullet"/>
      <w:lvlText w:val=""/>
      <w:lvlJc w:val="left"/>
      <w:pPr>
        <w:ind w:left="2160" w:hanging="360"/>
      </w:pPr>
      <w:rPr>
        <w:rFonts w:ascii="Wingdings" w:hAnsi="Wingdings" w:hint="default"/>
      </w:rPr>
    </w:lvl>
    <w:lvl w:ilvl="3" w:tplc="6FA23DBE">
      <w:start w:val="1"/>
      <w:numFmt w:val="bullet"/>
      <w:lvlText w:val=""/>
      <w:lvlJc w:val="left"/>
      <w:pPr>
        <w:ind w:left="2880" w:hanging="360"/>
      </w:pPr>
      <w:rPr>
        <w:rFonts w:ascii="Symbol" w:hAnsi="Symbol" w:hint="default"/>
      </w:rPr>
    </w:lvl>
    <w:lvl w:ilvl="4" w:tplc="0F465D00">
      <w:start w:val="1"/>
      <w:numFmt w:val="bullet"/>
      <w:lvlText w:val="o"/>
      <w:lvlJc w:val="left"/>
      <w:pPr>
        <w:ind w:left="3600" w:hanging="360"/>
      </w:pPr>
      <w:rPr>
        <w:rFonts w:ascii="Courier New" w:hAnsi="Courier New" w:cs="Courier New" w:hint="default"/>
      </w:rPr>
    </w:lvl>
    <w:lvl w:ilvl="5" w:tplc="48DEE132">
      <w:start w:val="1"/>
      <w:numFmt w:val="bullet"/>
      <w:lvlText w:val=""/>
      <w:lvlJc w:val="left"/>
      <w:pPr>
        <w:ind w:left="4320" w:hanging="360"/>
      </w:pPr>
      <w:rPr>
        <w:rFonts w:ascii="Wingdings" w:hAnsi="Wingdings" w:hint="default"/>
      </w:rPr>
    </w:lvl>
    <w:lvl w:ilvl="6" w:tplc="E334E4DC">
      <w:start w:val="1"/>
      <w:numFmt w:val="bullet"/>
      <w:lvlText w:val=""/>
      <w:lvlJc w:val="left"/>
      <w:pPr>
        <w:ind w:left="5040" w:hanging="360"/>
      </w:pPr>
      <w:rPr>
        <w:rFonts w:ascii="Symbol" w:hAnsi="Symbol" w:hint="default"/>
      </w:rPr>
    </w:lvl>
    <w:lvl w:ilvl="7" w:tplc="582E5A2C">
      <w:start w:val="1"/>
      <w:numFmt w:val="bullet"/>
      <w:lvlText w:val="o"/>
      <w:lvlJc w:val="left"/>
      <w:pPr>
        <w:ind w:left="5760" w:hanging="360"/>
      </w:pPr>
      <w:rPr>
        <w:rFonts w:ascii="Courier New" w:hAnsi="Courier New" w:cs="Courier New" w:hint="default"/>
      </w:rPr>
    </w:lvl>
    <w:lvl w:ilvl="8" w:tplc="DE8E834E">
      <w:start w:val="1"/>
      <w:numFmt w:val="bullet"/>
      <w:lvlText w:val=""/>
      <w:lvlJc w:val="left"/>
      <w:pPr>
        <w:ind w:left="6480" w:hanging="360"/>
      </w:pPr>
      <w:rPr>
        <w:rFonts w:ascii="Wingdings" w:hAnsi="Wingdings" w:hint="default"/>
      </w:rPr>
    </w:lvl>
  </w:abstractNum>
  <w:abstractNum w:abstractNumId="22" w15:restartNumberingAfterBreak="0">
    <w:nsid w:val="35956358"/>
    <w:multiLevelType w:val="multilevel"/>
    <w:tmpl w:val="D2080164"/>
    <w:lvl w:ilvl="0">
      <w:start w:val="1"/>
      <w:numFmt w:val="bullet"/>
      <w:lvlText w:val="●"/>
      <w:lvlJc w:val="left"/>
      <w:pPr>
        <w:ind w:left="810" w:firstLine="450"/>
      </w:pPr>
      <w:rPr>
        <w:rFonts w:ascii="Arial" w:eastAsia="Arial" w:hAnsi="Arial" w:cs="Arial"/>
      </w:rPr>
    </w:lvl>
    <w:lvl w:ilvl="1">
      <w:start w:val="1"/>
      <w:numFmt w:val="bullet"/>
      <w:lvlText w:val="o"/>
      <w:lvlJc w:val="left"/>
      <w:pPr>
        <w:ind w:left="1530" w:firstLine="1170"/>
      </w:pPr>
      <w:rPr>
        <w:rFonts w:ascii="Arial" w:eastAsia="Arial" w:hAnsi="Arial" w:cs="Arial"/>
      </w:rPr>
    </w:lvl>
    <w:lvl w:ilvl="2">
      <w:start w:val="1"/>
      <w:numFmt w:val="bullet"/>
      <w:lvlText w:val="▪"/>
      <w:lvlJc w:val="left"/>
      <w:pPr>
        <w:ind w:left="2250" w:firstLine="1890"/>
      </w:pPr>
      <w:rPr>
        <w:rFonts w:ascii="Arial" w:eastAsia="Arial" w:hAnsi="Arial" w:cs="Arial"/>
      </w:rPr>
    </w:lvl>
    <w:lvl w:ilvl="3">
      <w:start w:val="1"/>
      <w:numFmt w:val="bullet"/>
      <w:lvlText w:val="●"/>
      <w:lvlJc w:val="left"/>
      <w:pPr>
        <w:ind w:left="2970" w:firstLine="2610"/>
      </w:pPr>
      <w:rPr>
        <w:rFonts w:ascii="Arial" w:eastAsia="Arial" w:hAnsi="Arial" w:cs="Arial"/>
      </w:rPr>
    </w:lvl>
    <w:lvl w:ilvl="4">
      <w:start w:val="1"/>
      <w:numFmt w:val="bullet"/>
      <w:lvlText w:val="o"/>
      <w:lvlJc w:val="left"/>
      <w:pPr>
        <w:ind w:left="3690" w:firstLine="3330"/>
      </w:pPr>
      <w:rPr>
        <w:rFonts w:ascii="Arial" w:eastAsia="Arial" w:hAnsi="Arial" w:cs="Arial"/>
      </w:rPr>
    </w:lvl>
    <w:lvl w:ilvl="5">
      <w:start w:val="1"/>
      <w:numFmt w:val="bullet"/>
      <w:lvlText w:val="▪"/>
      <w:lvlJc w:val="left"/>
      <w:pPr>
        <w:ind w:left="4410" w:firstLine="4050"/>
      </w:pPr>
      <w:rPr>
        <w:rFonts w:ascii="Arial" w:eastAsia="Arial" w:hAnsi="Arial" w:cs="Arial"/>
      </w:rPr>
    </w:lvl>
    <w:lvl w:ilvl="6">
      <w:start w:val="1"/>
      <w:numFmt w:val="bullet"/>
      <w:lvlText w:val="●"/>
      <w:lvlJc w:val="left"/>
      <w:pPr>
        <w:ind w:left="5130" w:firstLine="4770"/>
      </w:pPr>
      <w:rPr>
        <w:rFonts w:ascii="Arial" w:eastAsia="Arial" w:hAnsi="Arial" w:cs="Arial"/>
      </w:rPr>
    </w:lvl>
    <w:lvl w:ilvl="7">
      <w:start w:val="1"/>
      <w:numFmt w:val="bullet"/>
      <w:lvlText w:val="o"/>
      <w:lvlJc w:val="left"/>
      <w:pPr>
        <w:ind w:left="5850" w:firstLine="5490"/>
      </w:pPr>
      <w:rPr>
        <w:rFonts w:ascii="Arial" w:eastAsia="Arial" w:hAnsi="Arial" w:cs="Arial"/>
      </w:rPr>
    </w:lvl>
    <w:lvl w:ilvl="8">
      <w:start w:val="1"/>
      <w:numFmt w:val="bullet"/>
      <w:lvlText w:val="▪"/>
      <w:lvlJc w:val="left"/>
      <w:pPr>
        <w:ind w:left="6570" w:firstLine="6210"/>
      </w:pPr>
      <w:rPr>
        <w:rFonts w:ascii="Arial" w:eastAsia="Arial" w:hAnsi="Arial" w:cs="Arial"/>
      </w:rPr>
    </w:lvl>
  </w:abstractNum>
  <w:abstractNum w:abstractNumId="23" w15:restartNumberingAfterBreak="0">
    <w:nsid w:val="3A5C1808"/>
    <w:multiLevelType w:val="multilevel"/>
    <w:tmpl w:val="63728EB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3E1F71CB"/>
    <w:multiLevelType w:val="hybridMultilevel"/>
    <w:tmpl w:val="800CD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55520D"/>
    <w:multiLevelType w:val="hybridMultilevel"/>
    <w:tmpl w:val="BDC6024E"/>
    <w:lvl w:ilvl="0" w:tplc="04090001">
      <w:start w:val="1"/>
      <w:numFmt w:val="bullet"/>
      <w:lvlText w:val=""/>
      <w:lvlJc w:val="left"/>
      <w:pPr>
        <w:ind w:left="720" w:hanging="360"/>
      </w:pPr>
      <w:rPr>
        <w:rFonts w:ascii="Symbol" w:hAnsi="Symbol" w:hint="default"/>
      </w:rPr>
    </w:lvl>
    <w:lvl w:ilvl="1" w:tplc="C04CC33C">
      <w:numFmt w:val="bullet"/>
      <w:lvlText w:val="·"/>
      <w:lvlJc w:val="left"/>
      <w:pPr>
        <w:ind w:left="1440" w:hanging="360"/>
      </w:pPr>
      <w:rPr>
        <w:rFonts w:ascii="Times New Roman" w:eastAsia="Calibri-Bold"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FA1067"/>
    <w:multiLevelType w:val="hybridMultilevel"/>
    <w:tmpl w:val="C69C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0537E0"/>
    <w:multiLevelType w:val="multilevel"/>
    <w:tmpl w:val="790E6E2A"/>
    <w:styleLink w:val="WWNum8"/>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8" w15:restartNumberingAfterBreak="0">
    <w:nsid w:val="4AEC1165"/>
    <w:multiLevelType w:val="hybridMultilevel"/>
    <w:tmpl w:val="1AEAD6C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7220A3"/>
    <w:multiLevelType w:val="hybridMultilevel"/>
    <w:tmpl w:val="FCA4DADC"/>
    <w:lvl w:ilvl="0" w:tplc="DD442CB8">
      <w:start w:val="1"/>
      <w:numFmt w:val="bullet"/>
      <w:pStyle w:val="NormalBookmanOldSty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F16743"/>
    <w:multiLevelType w:val="hybridMultilevel"/>
    <w:tmpl w:val="C2FCD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164A2E"/>
    <w:multiLevelType w:val="multilevel"/>
    <w:tmpl w:val="202A6B46"/>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563F6D37"/>
    <w:multiLevelType w:val="multilevel"/>
    <w:tmpl w:val="4CF48C2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15:restartNumberingAfterBreak="0">
    <w:nsid w:val="5C3D5DCD"/>
    <w:multiLevelType w:val="hybridMultilevel"/>
    <w:tmpl w:val="7AEC0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232A55"/>
    <w:multiLevelType w:val="hybridMultilevel"/>
    <w:tmpl w:val="74B82ED6"/>
    <w:lvl w:ilvl="0" w:tplc="26CE3154">
      <w:start w:val="1"/>
      <w:numFmt w:val="decimal"/>
      <w:pStyle w:val="TableNumbers"/>
      <w:lvlText w:val="%1."/>
      <w:lvlJc w:val="left"/>
      <w:pPr>
        <w:tabs>
          <w:tab w:val="num" w:pos="360"/>
        </w:tabs>
        <w:ind w:left="3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4096822"/>
    <w:multiLevelType w:val="hybridMultilevel"/>
    <w:tmpl w:val="AC0497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8E441F0"/>
    <w:multiLevelType w:val="hybridMultilevel"/>
    <w:tmpl w:val="BCEADA34"/>
    <w:lvl w:ilvl="0" w:tplc="FCE0E918">
      <w:start w:val="1"/>
      <w:numFmt w:val="bullet"/>
      <w:pStyle w:val="TableBullet1"/>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437D1E"/>
    <w:multiLevelType w:val="hybridMultilevel"/>
    <w:tmpl w:val="E36AEF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8" w15:restartNumberingAfterBreak="0">
    <w:nsid w:val="6DBE5DA9"/>
    <w:multiLevelType w:val="hybridMultilevel"/>
    <w:tmpl w:val="B8C25B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E4D44C4"/>
    <w:multiLevelType w:val="hybridMultilevel"/>
    <w:tmpl w:val="B764007E"/>
    <w:lvl w:ilvl="0" w:tplc="8252FFDA">
      <w:start w:val="1"/>
      <w:numFmt w:val="bullet"/>
      <w:pStyle w:val="bulletedlist"/>
      <w:lvlText w:val=""/>
      <w:lvlJc w:val="left"/>
      <w:pPr>
        <w:tabs>
          <w:tab w:val="num" w:pos="-144"/>
        </w:tabs>
        <w:ind w:left="-144" w:hanging="288"/>
      </w:pPr>
      <w:rPr>
        <w:rFonts w:ascii="Symbol" w:hAnsi="Symbol" w:hint="default"/>
        <w:b w:val="0"/>
        <w:i w:val="0"/>
        <w:color w:val="808080"/>
        <w:sz w:val="12"/>
        <w:szCs w:val="12"/>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40" w15:restartNumberingAfterBreak="0">
    <w:nsid w:val="6E9A568F"/>
    <w:multiLevelType w:val="hybridMultilevel"/>
    <w:tmpl w:val="C8C6CC30"/>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 w15:restartNumberingAfterBreak="0">
    <w:nsid w:val="6F600B60"/>
    <w:multiLevelType w:val="hybridMultilevel"/>
    <w:tmpl w:val="EF6EFE52"/>
    <w:lvl w:ilvl="0" w:tplc="403A3F30">
      <w:start w:val="1"/>
      <w:numFmt w:val="bullet"/>
      <w:pStyle w:val="Table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F22BE5"/>
    <w:multiLevelType w:val="hybridMultilevel"/>
    <w:tmpl w:val="48F42CA8"/>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3" w15:restartNumberingAfterBreak="0">
    <w:nsid w:val="728E0906"/>
    <w:multiLevelType w:val="hybridMultilevel"/>
    <w:tmpl w:val="9AE49FC4"/>
    <w:lvl w:ilvl="0" w:tplc="A2CAC0C0">
      <w:start w:val="1"/>
      <w:numFmt w:val="bullet"/>
      <w:lvlText w:val=""/>
      <w:lvlJc w:val="left"/>
      <w:pPr>
        <w:ind w:left="720" w:hanging="360"/>
      </w:pPr>
      <w:rPr>
        <w:rFonts w:ascii="Wingdings" w:hAnsi="Wingdings" w:hint="default"/>
      </w:rPr>
    </w:lvl>
    <w:lvl w:ilvl="1" w:tplc="2062C3E2">
      <w:start w:val="1"/>
      <w:numFmt w:val="bullet"/>
      <w:lvlText w:val="o"/>
      <w:lvlJc w:val="left"/>
      <w:pPr>
        <w:ind w:left="1440" w:hanging="360"/>
      </w:pPr>
      <w:rPr>
        <w:rFonts w:ascii="Courier New" w:hAnsi="Courier New" w:cs="Courier New" w:hint="default"/>
      </w:rPr>
    </w:lvl>
    <w:lvl w:ilvl="2" w:tplc="666EFB0E">
      <w:start w:val="1"/>
      <w:numFmt w:val="bullet"/>
      <w:lvlText w:val=""/>
      <w:lvlJc w:val="left"/>
      <w:pPr>
        <w:ind w:left="2160" w:hanging="360"/>
      </w:pPr>
      <w:rPr>
        <w:rFonts w:ascii="Wingdings" w:hAnsi="Wingdings" w:hint="default"/>
      </w:rPr>
    </w:lvl>
    <w:lvl w:ilvl="3" w:tplc="EA7AD1D2">
      <w:start w:val="1"/>
      <w:numFmt w:val="bullet"/>
      <w:lvlText w:val=""/>
      <w:lvlJc w:val="left"/>
      <w:pPr>
        <w:ind w:left="2880" w:hanging="360"/>
      </w:pPr>
      <w:rPr>
        <w:rFonts w:ascii="Symbol" w:hAnsi="Symbol" w:hint="default"/>
      </w:rPr>
    </w:lvl>
    <w:lvl w:ilvl="4" w:tplc="227A1FB2">
      <w:start w:val="1"/>
      <w:numFmt w:val="bullet"/>
      <w:lvlText w:val="o"/>
      <w:lvlJc w:val="left"/>
      <w:pPr>
        <w:ind w:left="3600" w:hanging="360"/>
      </w:pPr>
      <w:rPr>
        <w:rFonts w:ascii="Courier New" w:hAnsi="Courier New" w:cs="Courier New" w:hint="default"/>
      </w:rPr>
    </w:lvl>
    <w:lvl w:ilvl="5" w:tplc="6504AB7E">
      <w:start w:val="1"/>
      <w:numFmt w:val="bullet"/>
      <w:lvlText w:val=""/>
      <w:lvlJc w:val="left"/>
      <w:pPr>
        <w:ind w:left="4320" w:hanging="360"/>
      </w:pPr>
      <w:rPr>
        <w:rFonts w:ascii="Wingdings" w:hAnsi="Wingdings" w:hint="default"/>
      </w:rPr>
    </w:lvl>
    <w:lvl w:ilvl="6" w:tplc="6F8E01FA">
      <w:start w:val="1"/>
      <w:numFmt w:val="bullet"/>
      <w:lvlText w:val=""/>
      <w:lvlJc w:val="left"/>
      <w:pPr>
        <w:ind w:left="5040" w:hanging="360"/>
      </w:pPr>
      <w:rPr>
        <w:rFonts w:ascii="Symbol" w:hAnsi="Symbol" w:hint="default"/>
      </w:rPr>
    </w:lvl>
    <w:lvl w:ilvl="7" w:tplc="4F945956">
      <w:start w:val="1"/>
      <w:numFmt w:val="bullet"/>
      <w:lvlText w:val="o"/>
      <w:lvlJc w:val="left"/>
      <w:pPr>
        <w:ind w:left="5760" w:hanging="360"/>
      </w:pPr>
      <w:rPr>
        <w:rFonts w:ascii="Courier New" w:hAnsi="Courier New" w:cs="Courier New" w:hint="default"/>
      </w:rPr>
    </w:lvl>
    <w:lvl w:ilvl="8" w:tplc="8C842D5C">
      <w:start w:val="1"/>
      <w:numFmt w:val="bullet"/>
      <w:lvlText w:val=""/>
      <w:lvlJc w:val="left"/>
      <w:pPr>
        <w:ind w:left="6480" w:hanging="360"/>
      </w:pPr>
      <w:rPr>
        <w:rFonts w:ascii="Wingdings" w:hAnsi="Wingdings" w:hint="default"/>
      </w:rPr>
    </w:lvl>
  </w:abstractNum>
  <w:abstractNum w:abstractNumId="44" w15:restartNumberingAfterBreak="0">
    <w:nsid w:val="79797831"/>
    <w:multiLevelType w:val="hybridMultilevel"/>
    <w:tmpl w:val="605AB7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B291E0E"/>
    <w:multiLevelType w:val="hybridMultilevel"/>
    <w:tmpl w:val="B96E280A"/>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4C623D"/>
    <w:multiLevelType w:val="hybridMultilevel"/>
    <w:tmpl w:val="DB1A06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F88639E"/>
    <w:multiLevelType w:val="hybridMultilevel"/>
    <w:tmpl w:val="CC08F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14"/>
  </w:num>
  <w:num w:numId="3">
    <w:abstractNumId w:val="36"/>
  </w:num>
  <w:num w:numId="4">
    <w:abstractNumId w:val="0"/>
  </w:num>
  <w:num w:numId="5">
    <w:abstractNumId w:val="20"/>
  </w:num>
  <w:num w:numId="6">
    <w:abstractNumId w:val="39"/>
  </w:num>
  <w:num w:numId="7">
    <w:abstractNumId w:val="18"/>
  </w:num>
  <w:num w:numId="8">
    <w:abstractNumId w:val="41"/>
  </w:num>
  <w:num w:numId="9">
    <w:abstractNumId w:val="34"/>
  </w:num>
  <w:num w:numId="10">
    <w:abstractNumId w:val="17"/>
  </w:num>
  <w:num w:numId="11">
    <w:abstractNumId w:val="35"/>
  </w:num>
  <w:num w:numId="12">
    <w:abstractNumId w:val="33"/>
  </w:num>
  <w:num w:numId="13">
    <w:abstractNumId w:val="11"/>
  </w:num>
  <w:num w:numId="14">
    <w:abstractNumId w:val="13"/>
  </w:num>
  <w:num w:numId="15">
    <w:abstractNumId w:val="32"/>
  </w:num>
  <w:num w:numId="16">
    <w:abstractNumId w:val="22"/>
  </w:num>
  <w:num w:numId="17">
    <w:abstractNumId w:val="31"/>
  </w:num>
  <w:num w:numId="18">
    <w:abstractNumId w:val="27"/>
  </w:num>
  <w:num w:numId="19">
    <w:abstractNumId w:val="47"/>
  </w:num>
  <w:num w:numId="20">
    <w:abstractNumId w:val="23"/>
  </w:num>
  <w:num w:numId="21">
    <w:abstractNumId w:val="15"/>
  </w:num>
  <w:num w:numId="22">
    <w:abstractNumId w:val="21"/>
  </w:num>
  <w:num w:numId="23">
    <w:abstractNumId w:val="16"/>
  </w:num>
  <w:num w:numId="24">
    <w:abstractNumId w:val="28"/>
  </w:num>
  <w:num w:numId="25">
    <w:abstractNumId w:val="43"/>
  </w:num>
  <w:num w:numId="26">
    <w:abstractNumId w:val="45"/>
  </w:num>
  <w:num w:numId="27">
    <w:abstractNumId w:val="46"/>
  </w:num>
  <w:num w:numId="28">
    <w:abstractNumId w:val="42"/>
  </w:num>
  <w:num w:numId="29">
    <w:abstractNumId w:val="40"/>
  </w:num>
  <w:num w:numId="30">
    <w:abstractNumId w:val="44"/>
  </w:num>
  <w:num w:numId="31">
    <w:abstractNumId w:val="25"/>
  </w:num>
  <w:num w:numId="32">
    <w:abstractNumId w:val="37"/>
  </w:num>
  <w:num w:numId="33">
    <w:abstractNumId w:val="24"/>
  </w:num>
  <w:num w:numId="34">
    <w:abstractNumId w:val="30"/>
  </w:num>
  <w:num w:numId="35">
    <w:abstractNumId w:val="26"/>
  </w:num>
  <w:num w:numId="36">
    <w:abstractNumId w:val="38"/>
  </w:num>
  <w:num w:numId="37">
    <w:abstractNumId w:val="19"/>
  </w:num>
  <w:num w:numId="38">
    <w:abstractNumId w:val="12"/>
  </w:num>
  <w:num w:numId="3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7F"/>
    <w:rsid w:val="00001657"/>
    <w:rsid w:val="000056AE"/>
    <w:rsid w:val="0002204F"/>
    <w:rsid w:val="00027038"/>
    <w:rsid w:val="0005280B"/>
    <w:rsid w:val="0007483C"/>
    <w:rsid w:val="00077E52"/>
    <w:rsid w:val="0008156C"/>
    <w:rsid w:val="00091D6C"/>
    <w:rsid w:val="000B180C"/>
    <w:rsid w:val="000B2AC7"/>
    <w:rsid w:val="000C6D3E"/>
    <w:rsid w:val="000E092D"/>
    <w:rsid w:val="000E1C05"/>
    <w:rsid w:val="000F58CD"/>
    <w:rsid w:val="00111CB4"/>
    <w:rsid w:val="00120202"/>
    <w:rsid w:val="0012085F"/>
    <w:rsid w:val="001703EA"/>
    <w:rsid w:val="00171D48"/>
    <w:rsid w:val="0019470C"/>
    <w:rsid w:val="00196CE6"/>
    <w:rsid w:val="001A2A36"/>
    <w:rsid w:val="001A7D10"/>
    <w:rsid w:val="001B67A7"/>
    <w:rsid w:val="001C47E2"/>
    <w:rsid w:val="001E58E2"/>
    <w:rsid w:val="001E79B5"/>
    <w:rsid w:val="0020606A"/>
    <w:rsid w:val="002139BB"/>
    <w:rsid w:val="00226547"/>
    <w:rsid w:val="002369E2"/>
    <w:rsid w:val="00252239"/>
    <w:rsid w:val="00271AF0"/>
    <w:rsid w:val="00273780"/>
    <w:rsid w:val="002B5691"/>
    <w:rsid w:val="002B5AF0"/>
    <w:rsid w:val="002C1EAA"/>
    <w:rsid w:val="002D031D"/>
    <w:rsid w:val="00313F0C"/>
    <w:rsid w:val="0032212E"/>
    <w:rsid w:val="00323A6D"/>
    <w:rsid w:val="00326583"/>
    <w:rsid w:val="00330B09"/>
    <w:rsid w:val="003343A9"/>
    <w:rsid w:val="00335FB0"/>
    <w:rsid w:val="00341C57"/>
    <w:rsid w:val="003445A4"/>
    <w:rsid w:val="003467AB"/>
    <w:rsid w:val="003815B7"/>
    <w:rsid w:val="0038273D"/>
    <w:rsid w:val="00384F6F"/>
    <w:rsid w:val="00394529"/>
    <w:rsid w:val="003A337C"/>
    <w:rsid w:val="003D0B26"/>
    <w:rsid w:val="003D2F43"/>
    <w:rsid w:val="003D6512"/>
    <w:rsid w:val="003F3BE0"/>
    <w:rsid w:val="004115CA"/>
    <w:rsid w:val="00414602"/>
    <w:rsid w:val="004318FB"/>
    <w:rsid w:val="004351EE"/>
    <w:rsid w:val="0044335B"/>
    <w:rsid w:val="00443A1C"/>
    <w:rsid w:val="004440BD"/>
    <w:rsid w:val="00447D26"/>
    <w:rsid w:val="00452162"/>
    <w:rsid w:val="00474415"/>
    <w:rsid w:val="00477253"/>
    <w:rsid w:val="004842A7"/>
    <w:rsid w:val="00485299"/>
    <w:rsid w:val="004867BB"/>
    <w:rsid w:val="00496550"/>
    <w:rsid w:val="004A740C"/>
    <w:rsid w:val="004B06BC"/>
    <w:rsid w:val="004B1F4E"/>
    <w:rsid w:val="004C7C25"/>
    <w:rsid w:val="004D36D2"/>
    <w:rsid w:val="004E3983"/>
    <w:rsid w:val="00516600"/>
    <w:rsid w:val="00526B5A"/>
    <w:rsid w:val="00530948"/>
    <w:rsid w:val="00535F2B"/>
    <w:rsid w:val="00536D96"/>
    <w:rsid w:val="00545946"/>
    <w:rsid w:val="00581748"/>
    <w:rsid w:val="00584288"/>
    <w:rsid w:val="005A03E2"/>
    <w:rsid w:val="005C2E16"/>
    <w:rsid w:val="005C644D"/>
    <w:rsid w:val="005F524D"/>
    <w:rsid w:val="00616FEC"/>
    <w:rsid w:val="006228CF"/>
    <w:rsid w:val="0064781E"/>
    <w:rsid w:val="006516B8"/>
    <w:rsid w:val="006600B8"/>
    <w:rsid w:val="00660D9D"/>
    <w:rsid w:val="006818B4"/>
    <w:rsid w:val="0068482A"/>
    <w:rsid w:val="006B5972"/>
    <w:rsid w:val="006B75CC"/>
    <w:rsid w:val="006C0BE9"/>
    <w:rsid w:val="006C400C"/>
    <w:rsid w:val="006C71AE"/>
    <w:rsid w:val="006E63DC"/>
    <w:rsid w:val="006F13FD"/>
    <w:rsid w:val="00704DFD"/>
    <w:rsid w:val="0071463E"/>
    <w:rsid w:val="00717455"/>
    <w:rsid w:val="00723E51"/>
    <w:rsid w:val="00727015"/>
    <w:rsid w:val="007416A1"/>
    <w:rsid w:val="0076420A"/>
    <w:rsid w:val="007646E3"/>
    <w:rsid w:val="00765DBD"/>
    <w:rsid w:val="00776332"/>
    <w:rsid w:val="00782B27"/>
    <w:rsid w:val="00794631"/>
    <w:rsid w:val="0079651E"/>
    <w:rsid w:val="007A32BF"/>
    <w:rsid w:val="007A715C"/>
    <w:rsid w:val="007B0E0D"/>
    <w:rsid w:val="007B3992"/>
    <w:rsid w:val="007B58DD"/>
    <w:rsid w:val="007C5D9F"/>
    <w:rsid w:val="00811536"/>
    <w:rsid w:val="00814119"/>
    <w:rsid w:val="008410BE"/>
    <w:rsid w:val="0085298F"/>
    <w:rsid w:val="00860E7C"/>
    <w:rsid w:val="00865022"/>
    <w:rsid w:val="00895915"/>
    <w:rsid w:val="008A1B02"/>
    <w:rsid w:val="008B4B91"/>
    <w:rsid w:val="008C7F46"/>
    <w:rsid w:val="008D596D"/>
    <w:rsid w:val="008E0AE7"/>
    <w:rsid w:val="00903844"/>
    <w:rsid w:val="0090684B"/>
    <w:rsid w:val="00916724"/>
    <w:rsid w:val="00941DBA"/>
    <w:rsid w:val="00941EB6"/>
    <w:rsid w:val="00947431"/>
    <w:rsid w:val="00963EC1"/>
    <w:rsid w:val="00972A8A"/>
    <w:rsid w:val="009816F5"/>
    <w:rsid w:val="00985A1C"/>
    <w:rsid w:val="00993B82"/>
    <w:rsid w:val="00997C6E"/>
    <w:rsid w:val="009A3D18"/>
    <w:rsid w:val="009B5468"/>
    <w:rsid w:val="009C18D2"/>
    <w:rsid w:val="009C6537"/>
    <w:rsid w:val="009C6C13"/>
    <w:rsid w:val="009D3D46"/>
    <w:rsid w:val="00A11569"/>
    <w:rsid w:val="00A215D1"/>
    <w:rsid w:val="00A31145"/>
    <w:rsid w:val="00A40546"/>
    <w:rsid w:val="00A42B9B"/>
    <w:rsid w:val="00A5422D"/>
    <w:rsid w:val="00A73D43"/>
    <w:rsid w:val="00A81825"/>
    <w:rsid w:val="00A84F0D"/>
    <w:rsid w:val="00A936F9"/>
    <w:rsid w:val="00AA7DFB"/>
    <w:rsid w:val="00AB018B"/>
    <w:rsid w:val="00AC785B"/>
    <w:rsid w:val="00AC7A5E"/>
    <w:rsid w:val="00AE3DE5"/>
    <w:rsid w:val="00B07C55"/>
    <w:rsid w:val="00B16A48"/>
    <w:rsid w:val="00B17AA6"/>
    <w:rsid w:val="00B21B70"/>
    <w:rsid w:val="00B54A5B"/>
    <w:rsid w:val="00B607EF"/>
    <w:rsid w:val="00B63386"/>
    <w:rsid w:val="00B83CC6"/>
    <w:rsid w:val="00B85F76"/>
    <w:rsid w:val="00B910B3"/>
    <w:rsid w:val="00B91440"/>
    <w:rsid w:val="00B92901"/>
    <w:rsid w:val="00B93736"/>
    <w:rsid w:val="00BA18EB"/>
    <w:rsid w:val="00BB0CEB"/>
    <w:rsid w:val="00BC008D"/>
    <w:rsid w:val="00BC18EB"/>
    <w:rsid w:val="00BE3D0E"/>
    <w:rsid w:val="00BE55A2"/>
    <w:rsid w:val="00BE55EA"/>
    <w:rsid w:val="00BE6970"/>
    <w:rsid w:val="00C046BE"/>
    <w:rsid w:val="00C0507F"/>
    <w:rsid w:val="00C0628E"/>
    <w:rsid w:val="00C30736"/>
    <w:rsid w:val="00C51DE3"/>
    <w:rsid w:val="00C544B4"/>
    <w:rsid w:val="00C56BDA"/>
    <w:rsid w:val="00C82347"/>
    <w:rsid w:val="00C946CB"/>
    <w:rsid w:val="00CA132B"/>
    <w:rsid w:val="00CA73A4"/>
    <w:rsid w:val="00CB2CEB"/>
    <w:rsid w:val="00CC1551"/>
    <w:rsid w:val="00CC5F51"/>
    <w:rsid w:val="00CD0EC8"/>
    <w:rsid w:val="00CD3314"/>
    <w:rsid w:val="00CD6120"/>
    <w:rsid w:val="00CF309F"/>
    <w:rsid w:val="00D047D8"/>
    <w:rsid w:val="00D04DF6"/>
    <w:rsid w:val="00D43023"/>
    <w:rsid w:val="00D5206A"/>
    <w:rsid w:val="00D63D2C"/>
    <w:rsid w:val="00D66F5B"/>
    <w:rsid w:val="00D74498"/>
    <w:rsid w:val="00D759FE"/>
    <w:rsid w:val="00D867FC"/>
    <w:rsid w:val="00D918F5"/>
    <w:rsid w:val="00D97B25"/>
    <w:rsid w:val="00DA06F7"/>
    <w:rsid w:val="00DA0ED1"/>
    <w:rsid w:val="00DC65B2"/>
    <w:rsid w:val="00DE29BF"/>
    <w:rsid w:val="00DF438B"/>
    <w:rsid w:val="00E03B51"/>
    <w:rsid w:val="00E07BE4"/>
    <w:rsid w:val="00E10769"/>
    <w:rsid w:val="00E212B0"/>
    <w:rsid w:val="00E34684"/>
    <w:rsid w:val="00E35ED8"/>
    <w:rsid w:val="00E81F7E"/>
    <w:rsid w:val="00E83117"/>
    <w:rsid w:val="00EA049D"/>
    <w:rsid w:val="00EA7527"/>
    <w:rsid w:val="00EB1EA8"/>
    <w:rsid w:val="00ED4485"/>
    <w:rsid w:val="00ED6DEC"/>
    <w:rsid w:val="00EE1FC2"/>
    <w:rsid w:val="00F066CF"/>
    <w:rsid w:val="00F13C69"/>
    <w:rsid w:val="00F14272"/>
    <w:rsid w:val="00F34721"/>
    <w:rsid w:val="00F8328A"/>
    <w:rsid w:val="00FC1D97"/>
    <w:rsid w:val="00FE754C"/>
    <w:rsid w:val="00FF4769"/>
    <w:rsid w:val="00FF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22357B-2DFE-492A-BBCF-DCE7E440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8E2"/>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C0507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0507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C544B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AA7DF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467A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67A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67AB"/>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B4"/>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0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507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0507F"/>
  </w:style>
  <w:style w:type="character" w:customStyle="1" w:styleId="hl">
    <w:name w:val="hl"/>
    <w:basedOn w:val="DefaultParagraphFont"/>
    <w:rsid w:val="00C0507F"/>
  </w:style>
  <w:style w:type="paragraph" w:styleId="NormalWeb">
    <w:name w:val="Normal (Web)"/>
    <w:aliases w:val=" Char Char Char,Char Char Char"/>
    <w:basedOn w:val="Normal"/>
    <w:uiPriority w:val="99"/>
    <w:unhideWhenUsed/>
    <w:rsid w:val="00C0507F"/>
    <w:pPr>
      <w:spacing w:before="100" w:beforeAutospacing="1" w:after="100" w:afterAutospacing="1"/>
    </w:pPr>
  </w:style>
  <w:style w:type="character" w:customStyle="1" w:styleId="email">
    <w:name w:val="email"/>
    <w:basedOn w:val="DefaultParagraphFont"/>
    <w:rsid w:val="00C0507F"/>
  </w:style>
  <w:style w:type="character" w:customStyle="1" w:styleId="tel">
    <w:name w:val="tel"/>
    <w:basedOn w:val="DefaultParagraphFont"/>
    <w:rsid w:val="00C0507F"/>
  </w:style>
  <w:style w:type="paragraph" w:customStyle="1" w:styleId="summary">
    <w:name w:val="summary"/>
    <w:basedOn w:val="Normal"/>
    <w:rsid w:val="00C0507F"/>
    <w:pPr>
      <w:spacing w:before="100" w:beforeAutospacing="1" w:after="100" w:afterAutospacing="1"/>
    </w:pPr>
  </w:style>
  <w:style w:type="paragraph" w:customStyle="1" w:styleId="worktitle">
    <w:name w:val="work_title"/>
    <w:basedOn w:val="Normal"/>
    <w:rsid w:val="00C0507F"/>
    <w:pPr>
      <w:spacing w:before="100" w:beforeAutospacing="1" w:after="100" w:afterAutospacing="1"/>
    </w:pPr>
  </w:style>
  <w:style w:type="character" w:customStyle="1" w:styleId="bold">
    <w:name w:val="bold"/>
    <w:basedOn w:val="DefaultParagraphFont"/>
    <w:rsid w:val="00C0507F"/>
  </w:style>
  <w:style w:type="paragraph" w:customStyle="1" w:styleId="workdates">
    <w:name w:val="work_dates"/>
    <w:basedOn w:val="Normal"/>
    <w:rsid w:val="00C0507F"/>
    <w:pPr>
      <w:spacing w:before="100" w:beforeAutospacing="1" w:after="100" w:afterAutospacing="1"/>
    </w:pPr>
  </w:style>
  <w:style w:type="paragraph" w:customStyle="1" w:styleId="workdescription">
    <w:name w:val="work_description"/>
    <w:basedOn w:val="Normal"/>
    <w:rsid w:val="00C0507F"/>
    <w:pPr>
      <w:spacing w:before="100" w:beforeAutospacing="1" w:after="100" w:afterAutospacing="1"/>
    </w:pPr>
  </w:style>
  <w:style w:type="paragraph" w:customStyle="1" w:styleId="edutitle">
    <w:name w:val="edu_title"/>
    <w:basedOn w:val="Normal"/>
    <w:rsid w:val="00C0507F"/>
    <w:pPr>
      <w:spacing w:before="100" w:beforeAutospacing="1" w:after="100" w:afterAutospacing="1"/>
    </w:pPr>
  </w:style>
  <w:style w:type="paragraph" w:styleId="Header">
    <w:name w:val="header"/>
    <w:basedOn w:val="Normal"/>
    <w:link w:val="HeaderChar"/>
    <w:unhideWhenUsed/>
    <w:rsid w:val="00394529"/>
    <w:pPr>
      <w:tabs>
        <w:tab w:val="center" w:pos="4680"/>
        <w:tab w:val="right" w:pos="9360"/>
      </w:tabs>
    </w:pPr>
  </w:style>
  <w:style w:type="character" w:customStyle="1" w:styleId="HeaderChar">
    <w:name w:val="Header Char"/>
    <w:basedOn w:val="DefaultParagraphFont"/>
    <w:link w:val="Header"/>
    <w:rsid w:val="00394529"/>
  </w:style>
  <w:style w:type="paragraph" w:styleId="Footer">
    <w:name w:val="footer"/>
    <w:basedOn w:val="Normal"/>
    <w:link w:val="FooterChar"/>
    <w:unhideWhenUsed/>
    <w:rsid w:val="00394529"/>
    <w:pPr>
      <w:tabs>
        <w:tab w:val="center" w:pos="4680"/>
        <w:tab w:val="right" w:pos="9360"/>
      </w:tabs>
    </w:pPr>
  </w:style>
  <w:style w:type="character" w:customStyle="1" w:styleId="FooterChar">
    <w:name w:val="Footer Char"/>
    <w:basedOn w:val="DefaultParagraphFont"/>
    <w:link w:val="Footer"/>
    <w:uiPriority w:val="99"/>
    <w:rsid w:val="00394529"/>
  </w:style>
  <w:style w:type="paragraph" w:styleId="ListParagraph">
    <w:name w:val="List Paragraph"/>
    <w:aliases w:val="Bulleted Text,Figure_name,List Paragraph1,Bullet- First level"/>
    <w:basedOn w:val="Normal"/>
    <w:link w:val="ListParagraphChar"/>
    <w:uiPriority w:val="34"/>
    <w:qFormat/>
    <w:rsid w:val="00394529"/>
    <w:pPr>
      <w:ind w:left="720"/>
      <w:contextualSpacing/>
    </w:pPr>
  </w:style>
  <w:style w:type="table" w:styleId="TableGrid">
    <w:name w:val="Table Grid"/>
    <w:basedOn w:val="TableNormal"/>
    <w:uiPriority w:val="59"/>
    <w:rsid w:val="00E83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E35ED8"/>
    <w:rPr>
      <w:rFonts w:cs="Times New Roman"/>
    </w:rPr>
  </w:style>
  <w:style w:type="paragraph" w:customStyle="1" w:styleId="NormalBookmanOldStyle">
    <w:name w:val="Normal + Bookman Old Style"/>
    <w:aliases w:val="10 pt"/>
    <w:basedOn w:val="Normal"/>
    <w:rsid w:val="00E35ED8"/>
    <w:pPr>
      <w:numPr>
        <w:numId w:val="1"/>
      </w:numPr>
      <w:ind w:right="-180"/>
      <w:jc w:val="both"/>
    </w:pPr>
    <w:rPr>
      <w:rFonts w:ascii="Bookman Old Style" w:hAnsi="Bookman Old Style"/>
      <w:sz w:val="20"/>
      <w:szCs w:val="20"/>
    </w:rPr>
  </w:style>
  <w:style w:type="paragraph" w:customStyle="1" w:styleId="western">
    <w:name w:val="western"/>
    <w:basedOn w:val="Normal"/>
    <w:rsid w:val="00AA7DFB"/>
    <w:pPr>
      <w:spacing w:before="100" w:beforeAutospacing="1" w:after="100" w:afterAutospacing="1"/>
    </w:pPr>
  </w:style>
  <w:style w:type="character" w:customStyle="1" w:styleId="ListParagraphChar">
    <w:name w:val="List Paragraph Char"/>
    <w:aliases w:val="Bulleted Text Char,Figure_name Char,List Paragraph1 Char,Bullet- First level Char"/>
    <w:link w:val="ListParagraph"/>
    <w:locked/>
    <w:rsid w:val="00AA7DFB"/>
  </w:style>
  <w:style w:type="paragraph" w:styleId="BodyText3">
    <w:name w:val="Body Text 3"/>
    <w:basedOn w:val="Normal"/>
    <w:link w:val="BodyText3Char"/>
    <w:semiHidden/>
    <w:rsid w:val="00AA7DFB"/>
    <w:pPr>
      <w:suppressAutoHyphens/>
      <w:spacing w:after="120"/>
    </w:pPr>
    <w:rPr>
      <w:sz w:val="16"/>
      <w:szCs w:val="20"/>
      <w:lang w:eastAsia="ar-SA"/>
    </w:rPr>
  </w:style>
  <w:style w:type="character" w:customStyle="1" w:styleId="BodyText3Char">
    <w:name w:val="Body Text 3 Char"/>
    <w:basedOn w:val="DefaultParagraphFont"/>
    <w:link w:val="BodyText3"/>
    <w:semiHidden/>
    <w:rsid w:val="00AA7DFB"/>
    <w:rPr>
      <w:rFonts w:ascii="Times New Roman" w:eastAsia="Times New Roman" w:hAnsi="Times New Roman" w:cs="Times New Roman"/>
      <w:sz w:val="16"/>
      <w:szCs w:val="20"/>
      <w:lang w:eastAsia="ar-SA"/>
    </w:rPr>
  </w:style>
  <w:style w:type="character" w:styleId="Strong">
    <w:name w:val="Strong"/>
    <w:qFormat/>
    <w:rsid w:val="00AA7DFB"/>
    <w:rPr>
      <w:b/>
      <w:bCs/>
    </w:rPr>
  </w:style>
  <w:style w:type="paragraph" w:customStyle="1" w:styleId="NormalTrebuchetMS">
    <w:name w:val="Normal + Trebuchet MS"/>
    <w:basedOn w:val="Normal"/>
    <w:rsid w:val="00AA7DFB"/>
    <w:pPr>
      <w:widowControl w:val="0"/>
      <w:suppressAutoHyphens/>
      <w:jc w:val="both"/>
    </w:pPr>
    <w:rPr>
      <w:rFonts w:ascii="Trebuchet MS" w:hAnsi="Trebuchet MS" w:cs="Trebuchet MS"/>
      <w:lang w:eastAsia="ar-SA"/>
    </w:rPr>
  </w:style>
  <w:style w:type="paragraph" w:customStyle="1" w:styleId="BodyTextBookmanOldStyle">
    <w:name w:val="Body Text + Bookman Old Style"/>
    <w:basedOn w:val="Normal"/>
    <w:rsid w:val="00AA7DFB"/>
    <w:pPr>
      <w:suppressAutoHyphens/>
    </w:pPr>
    <w:rPr>
      <w:rFonts w:ascii="Bookman Old Style" w:hAnsi="Bookman Old Style"/>
      <w:sz w:val="20"/>
      <w:szCs w:val="20"/>
      <w:lang w:eastAsia="ar-SA"/>
    </w:rPr>
  </w:style>
  <w:style w:type="paragraph" w:customStyle="1" w:styleId="StyleVerdana9ptJustified">
    <w:name w:val="Style Verdana 9 pt Justified"/>
    <w:basedOn w:val="Normal"/>
    <w:rsid w:val="00AA7DFB"/>
    <w:pPr>
      <w:suppressAutoHyphens/>
      <w:jc w:val="both"/>
    </w:pPr>
    <w:rPr>
      <w:rFonts w:ascii="Verdana" w:hAnsi="Verdana"/>
      <w:sz w:val="18"/>
      <w:szCs w:val="20"/>
      <w:lang w:eastAsia="ar-SA"/>
    </w:rPr>
  </w:style>
  <w:style w:type="character" w:customStyle="1" w:styleId="Heading4Char">
    <w:name w:val="Heading 4 Char"/>
    <w:basedOn w:val="DefaultParagraphFont"/>
    <w:link w:val="Heading4"/>
    <w:uiPriority w:val="9"/>
    <w:semiHidden/>
    <w:rsid w:val="00AA7DFB"/>
    <w:rPr>
      <w:rFonts w:asciiTheme="majorHAnsi" w:eastAsiaTheme="majorEastAsia" w:hAnsiTheme="majorHAnsi" w:cstheme="majorBidi"/>
      <w:i/>
      <w:iCs/>
      <w:color w:val="2E74B5" w:themeColor="accent1" w:themeShade="BF"/>
    </w:rPr>
  </w:style>
  <w:style w:type="paragraph" w:customStyle="1" w:styleId="ResSectionHeader">
    <w:name w:val="Res Section Header"/>
    <w:rsid w:val="00A42B9B"/>
    <w:pPr>
      <w:keepNext/>
      <w:keepLines/>
      <w:spacing w:before="60" w:after="60" w:line="240" w:lineRule="auto"/>
    </w:pPr>
    <w:rPr>
      <w:rFonts w:ascii="Verdana" w:eastAsia="Times New Roman" w:hAnsi="Verdana" w:cs="Times New Roman"/>
      <w:b/>
      <w:sz w:val="20"/>
      <w:szCs w:val="20"/>
    </w:rPr>
  </w:style>
  <w:style w:type="paragraph" w:customStyle="1" w:styleId="ResExpSummary">
    <w:name w:val="Res Exp Summary"/>
    <w:rsid w:val="00A42B9B"/>
    <w:pPr>
      <w:spacing w:before="60" w:after="60" w:line="240" w:lineRule="auto"/>
    </w:pPr>
    <w:rPr>
      <w:rFonts w:ascii="Times New Roman" w:eastAsia="Times New Roman" w:hAnsi="Times New Roman" w:cs="Arial"/>
      <w:sz w:val="20"/>
      <w:szCs w:val="20"/>
    </w:rPr>
  </w:style>
  <w:style w:type="paragraph" w:customStyle="1" w:styleId="ResDegree">
    <w:name w:val="Res Degree"/>
    <w:rsid w:val="00A42B9B"/>
    <w:pPr>
      <w:keepNext/>
      <w:spacing w:after="0" w:line="240" w:lineRule="auto"/>
    </w:pPr>
    <w:rPr>
      <w:rFonts w:ascii="Times New Roman" w:eastAsia="Times New Roman" w:hAnsi="Times New Roman" w:cs="Arial"/>
      <w:b/>
      <w:bCs/>
      <w:iCs/>
      <w:sz w:val="20"/>
      <w:szCs w:val="20"/>
    </w:rPr>
  </w:style>
  <w:style w:type="character" w:customStyle="1" w:styleId="normalchar">
    <w:name w:val="normal__char"/>
    <w:basedOn w:val="DefaultParagraphFont"/>
    <w:rsid w:val="0005280B"/>
  </w:style>
  <w:style w:type="paragraph" w:styleId="BodyTextIndent2">
    <w:name w:val="Body Text Indent 2"/>
    <w:basedOn w:val="Normal"/>
    <w:link w:val="BodyTextIndent2Char"/>
    <w:rsid w:val="0005280B"/>
    <w:pPr>
      <w:spacing w:after="120" w:line="480" w:lineRule="auto"/>
      <w:ind w:left="360"/>
    </w:pPr>
  </w:style>
  <w:style w:type="character" w:customStyle="1" w:styleId="BodyTextIndent2Char">
    <w:name w:val="Body Text Indent 2 Char"/>
    <w:basedOn w:val="DefaultParagraphFont"/>
    <w:link w:val="BodyTextIndent2"/>
    <w:rsid w:val="0005280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45946"/>
    <w:pPr>
      <w:spacing w:after="120"/>
    </w:pPr>
  </w:style>
  <w:style w:type="character" w:customStyle="1" w:styleId="BodyTextChar">
    <w:name w:val="Body Text Char"/>
    <w:basedOn w:val="DefaultParagraphFont"/>
    <w:link w:val="BodyText"/>
    <w:uiPriority w:val="99"/>
    <w:semiHidden/>
    <w:rsid w:val="00545946"/>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545946"/>
    <w:pPr>
      <w:spacing w:after="120" w:line="480" w:lineRule="auto"/>
    </w:pPr>
  </w:style>
  <w:style w:type="character" w:customStyle="1" w:styleId="BodyText2Char">
    <w:name w:val="Body Text 2 Char"/>
    <w:basedOn w:val="DefaultParagraphFont"/>
    <w:link w:val="BodyText2"/>
    <w:uiPriority w:val="99"/>
    <w:rsid w:val="00545946"/>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545946"/>
    <w:pPr>
      <w:spacing w:after="120"/>
      <w:ind w:left="360"/>
    </w:pPr>
  </w:style>
  <w:style w:type="character" w:customStyle="1" w:styleId="BodyTextIndentChar">
    <w:name w:val="Body Text Indent Char"/>
    <w:basedOn w:val="DefaultParagraphFont"/>
    <w:link w:val="BodyTextIndent"/>
    <w:uiPriority w:val="99"/>
    <w:semiHidden/>
    <w:rsid w:val="00545946"/>
    <w:rPr>
      <w:rFonts w:ascii="Times New Roman" w:eastAsia="Times New Roman" w:hAnsi="Times New Roman" w:cs="Times New Roman"/>
      <w:sz w:val="24"/>
      <w:szCs w:val="24"/>
    </w:rPr>
  </w:style>
  <w:style w:type="paragraph" w:styleId="ListBullet">
    <w:name w:val="List Bullet"/>
    <w:basedOn w:val="Normal"/>
    <w:autoRedefine/>
    <w:rsid w:val="00330B09"/>
    <w:pPr>
      <w:numPr>
        <w:numId w:val="2"/>
      </w:numPr>
    </w:pPr>
    <w:rPr>
      <w:rFonts w:ascii="Verdana" w:hAnsi="Verdana"/>
      <w:sz w:val="20"/>
      <w:szCs w:val="20"/>
    </w:rPr>
  </w:style>
  <w:style w:type="paragraph" w:customStyle="1" w:styleId="SectionHeader">
    <w:name w:val="Section Header"/>
    <w:basedOn w:val="Normal"/>
    <w:uiPriority w:val="99"/>
    <w:rsid w:val="00330B09"/>
    <w:pPr>
      <w:keepNext/>
      <w:spacing w:before="240" w:after="60"/>
      <w:outlineLvl w:val="2"/>
    </w:pPr>
    <w:rPr>
      <w:rFonts w:ascii="Arial" w:hAnsi="Arial" w:cs="Arial"/>
      <w:b/>
      <w:bCs/>
      <w:sz w:val="22"/>
      <w:szCs w:val="26"/>
    </w:rPr>
  </w:style>
  <w:style w:type="paragraph" w:customStyle="1" w:styleId="Objective">
    <w:name w:val="Objective"/>
    <w:basedOn w:val="Normal"/>
    <w:next w:val="BodyText"/>
    <w:rsid w:val="00330B09"/>
    <w:pPr>
      <w:spacing w:before="60" w:after="220" w:line="220" w:lineRule="atLeast"/>
      <w:jc w:val="both"/>
    </w:pPr>
    <w:rPr>
      <w:rFonts w:ascii="Garamond" w:hAnsi="Garamond"/>
      <w:sz w:val="22"/>
      <w:szCs w:val="20"/>
    </w:rPr>
  </w:style>
  <w:style w:type="paragraph" w:customStyle="1" w:styleId="Achievement">
    <w:name w:val="Achievement"/>
    <w:basedOn w:val="BodyText"/>
    <w:rsid w:val="00330B09"/>
    <w:pPr>
      <w:spacing w:after="60" w:line="240" w:lineRule="atLeast"/>
      <w:ind w:left="240" w:hanging="240"/>
      <w:jc w:val="both"/>
    </w:pPr>
    <w:rPr>
      <w:rFonts w:ascii="Garamond" w:hAnsi="Garamond"/>
      <w:sz w:val="22"/>
      <w:szCs w:val="20"/>
    </w:rPr>
  </w:style>
  <w:style w:type="character" w:styleId="Hyperlink">
    <w:name w:val="Hyperlink"/>
    <w:basedOn w:val="DefaultParagraphFont"/>
    <w:uiPriority w:val="99"/>
    <w:rsid w:val="008D596D"/>
    <w:rPr>
      <w:rFonts w:cs="Times New Roman"/>
      <w:color w:val="0000FF"/>
      <w:u w:val="single"/>
    </w:rPr>
  </w:style>
  <w:style w:type="paragraph" w:styleId="PlainText">
    <w:name w:val="Plain Text"/>
    <w:basedOn w:val="Normal"/>
    <w:link w:val="PlainTextChar"/>
    <w:uiPriority w:val="99"/>
    <w:rsid w:val="008D596D"/>
    <w:rPr>
      <w:rFonts w:ascii="Courier New" w:hAnsi="Courier New" w:cs="Courier New"/>
      <w:sz w:val="20"/>
      <w:szCs w:val="20"/>
    </w:rPr>
  </w:style>
  <w:style w:type="character" w:customStyle="1" w:styleId="PlainTextChar">
    <w:name w:val="Plain Text Char"/>
    <w:basedOn w:val="DefaultParagraphFont"/>
    <w:link w:val="PlainText"/>
    <w:uiPriority w:val="99"/>
    <w:rsid w:val="008D596D"/>
    <w:rPr>
      <w:rFonts w:ascii="Courier New" w:eastAsia="Times New Roman" w:hAnsi="Courier New" w:cs="Courier New"/>
      <w:sz w:val="20"/>
      <w:szCs w:val="20"/>
    </w:rPr>
  </w:style>
  <w:style w:type="table" w:styleId="ColorfulGrid-Accent5">
    <w:name w:val="Colorful Grid Accent 5"/>
    <w:basedOn w:val="TableNormal"/>
    <w:uiPriority w:val="73"/>
    <w:rsid w:val="008D596D"/>
    <w:pPr>
      <w:spacing w:after="0" w:line="240" w:lineRule="auto"/>
    </w:pPr>
    <w:rPr>
      <w:rFonts w:ascii="Times New Roman" w:eastAsia="Times New Roman" w:hAnsi="Times New Roman" w:cs="Times New Roman"/>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paragraph" w:customStyle="1" w:styleId="TableBullet1">
    <w:name w:val="Table Bullet 1"/>
    <w:basedOn w:val="Normal"/>
    <w:rsid w:val="00196CE6"/>
    <w:pPr>
      <w:numPr>
        <w:numId w:val="3"/>
      </w:numPr>
      <w:spacing w:before="40" w:after="40"/>
    </w:pPr>
    <w:rPr>
      <w:sz w:val="22"/>
      <w:szCs w:val="20"/>
    </w:rPr>
  </w:style>
  <w:style w:type="character" w:customStyle="1" w:styleId="txtempstyle">
    <w:name w:val="txtempstyle"/>
    <w:uiPriority w:val="99"/>
    <w:rsid w:val="00196CE6"/>
  </w:style>
  <w:style w:type="paragraph" w:styleId="NoSpacing">
    <w:name w:val="No Spacing"/>
    <w:uiPriority w:val="1"/>
    <w:qFormat/>
    <w:rsid w:val="00196CE6"/>
    <w:pPr>
      <w:spacing w:after="0" w:line="240" w:lineRule="auto"/>
    </w:pPr>
    <w:rPr>
      <w:rFonts w:ascii="Times New Roman" w:eastAsia="Times New Roman" w:hAnsi="Times New Roman" w:cs="Times New Roman"/>
      <w:sz w:val="24"/>
      <w:szCs w:val="24"/>
    </w:rPr>
  </w:style>
  <w:style w:type="character" w:customStyle="1" w:styleId="resume-font">
    <w:name w:val="resume-font"/>
    <w:basedOn w:val="DefaultParagraphFont"/>
    <w:rsid w:val="00196CE6"/>
  </w:style>
  <w:style w:type="character" w:customStyle="1" w:styleId="highlight">
    <w:name w:val="highlight"/>
    <w:basedOn w:val="DefaultParagraphFont"/>
    <w:rsid w:val="00196CE6"/>
  </w:style>
  <w:style w:type="paragraph" w:styleId="ListBullet2">
    <w:name w:val="List Bullet 2"/>
    <w:basedOn w:val="Normal"/>
    <w:uiPriority w:val="99"/>
    <w:semiHidden/>
    <w:unhideWhenUsed/>
    <w:rsid w:val="004351EE"/>
    <w:pPr>
      <w:numPr>
        <w:numId w:val="4"/>
      </w:numPr>
      <w:contextualSpacing/>
    </w:pPr>
  </w:style>
  <w:style w:type="character" w:customStyle="1" w:styleId="MediumGrid2Char">
    <w:name w:val="Medium Grid 2 Char"/>
    <w:link w:val="MediumGrid2"/>
    <w:rsid w:val="004351EE"/>
    <w:rPr>
      <w:rFonts w:eastAsia="DejaVu Sans" w:cs="font314"/>
      <w:color w:val="00000A"/>
      <w:kern w:val="1"/>
      <w:sz w:val="22"/>
      <w:szCs w:val="22"/>
      <w:lang w:eastAsia="ar-SA"/>
    </w:rPr>
  </w:style>
  <w:style w:type="table" w:styleId="MediumGrid2">
    <w:name w:val="Medium Grid 2"/>
    <w:basedOn w:val="TableNormal"/>
    <w:link w:val="MediumGrid2Char"/>
    <w:semiHidden/>
    <w:unhideWhenUsed/>
    <w:rsid w:val="004351EE"/>
    <w:pPr>
      <w:spacing w:after="0" w:line="240" w:lineRule="auto"/>
    </w:pPr>
    <w:rPr>
      <w:rFonts w:eastAsia="DejaVu Sans" w:cs="font314"/>
      <w:color w:val="00000A"/>
      <w:kern w:val="1"/>
      <w:lang w:eastAsia="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Title">
    <w:name w:val="Title"/>
    <w:basedOn w:val="Normal"/>
    <w:link w:val="TitleChar"/>
    <w:qFormat/>
    <w:rsid w:val="00860E7C"/>
    <w:pPr>
      <w:jc w:val="center"/>
    </w:pPr>
    <w:rPr>
      <w:rFonts w:eastAsia="SimSun"/>
      <w:b/>
      <w:bCs/>
      <w:sz w:val="20"/>
      <w:szCs w:val="20"/>
      <w:lang w:val="x-none" w:eastAsia="zh-CN"/>
    </w:rPr>
  </w:style>
  <w:style w:type="character" w:customStyle="1" w:styleId="TitleChar">
    <w:name w:val="Title Char"/>
    <w:basedOn w:val="DefaultParagraphFont"/>
    <w:link w:val="Title"/>
    <w:rsid w:val="00860E7C"/>
    <w:rPr>
      <w:rFonts w:ascii="Times New Roman" w:eastAsia="SimSun" w:hAnsi="Times New Roman" w:cs="Times New Roman"/>
      <w:b/>
      <w:bCs/>
      <w:sz w:val="20"/>
      <w:szCs w:val="20"/>
      <w:lang w:val="x-none" w:eastAsia="zh-CN"/>
    </w:rPr>
  </w:style>
  <w:style w:type="character" w:customStyle="1" w:styleId="Normal11ptChar">
    <w:name w:val="Normal + 11 pt Char"/>
    <w:link w:val="Normal11pt"/>
    <w:rsid w:val="00BC008D"/>
    <w:rPr>
      <w:b/>
      <w:sz w:val="22"/>
      <w:szCs w:val="24"/>
      <w:lang w:val="en-US" w:eastAsia="en-US" w:bidi="ar-SA"/>
    </w:rPr>
  </w:style>
  <w:style w:type="paragraph" w:styleId="HTMLPreformatted">
    <w:name w:val="HTML Preformatted"/>
    <w:basedOn w:val="Normal"/>
    <w:link w:val="HTMLPreformattedChar"/>
    <w:rsid w:val="00BC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basedOn w:val="DefaultParagraphFont"/>
    <w:link w:val="HTMLPreformatted"/>
    <w:rsid w:val="00BC008D"/>
    <w:rPr>
      <w:rFonts w:ascii="Courier New" w:eastAsia="Times New Roman" w:hAnsi="Courier New" w:cs="Times New Roman"/>
      <w:sz w:val="20"/>
      <w:szCs w:val="20"/>
      <w:lang w:val="x-none" w:eastAsia="x-none"/>
    </w:rPr>
  </w:style>
  <w:style w:type="character" w:customStyle="1" w:styleId="copy1">
    <w:name w:val="copy1"/>
    <w:basedOn w:val="DefaultParagraphFont"/>
    <w:rsid w:val="00BC008D"/>
  </w:style>
  <w:style w:type="character" w:customStyle="1" w:styleId="Heading3Char">
    <w:name w:val="Heading 3 Char"/>
    <w:basedOn w:val="DefaultParagraphFont"/>
    <w:link w:val="Heading3"/>
    <w:uiPriority w:val="9"/>
    <w:semiHidden/>
    <w:rsid w:val="00C544B4"/>
    <w:rPr>
      <w:rFonts w:asciiTheme="majorHAnsi" w:eastAsiaTheme="majorEastAsia" w:hAnsiTheme="majorHAnsi" w:cstheme="majorBidi"/>
      <w:color w:val="1F4D78" w:themeColor="accent1" w:themeShade="7F"/>
      <w:sz w:val="24"/>
      <w:szCs w:val="24"/>
    </w:rPr>
  </w:style>
  <w:style w:type="character" w:customStyle="1" w:styleId="Heading8Char">
    <w:name w:val="Heading 8 Char"/>
    <w:basedOn w:val="DefaultParagraphFont"/>
    <w:link w:val="Heading8"/>
    <w:uiPriority w:val="9"/>
    <w:semiHidden/>
    <w:rsid w:val="00C544B4"/>
    <w:rPr>
      <w:rFonts w:asciiTheme="majorHAnsi" w:eastAsiaTheme="majorEastAsia" w:hAnsiTheme="majorHAnsi" w:cstheme="majorBidi"/>
      <w:color w:val="272727" w:themeColor="text1" w:themeTint="D8"/>
      <w:sz w:val="21"/>
      <w:szCs w:val="21"/>
    </w:rPr>
  </w:style>
  <w:style w:type="character" w:styleId="HTMLTypewriter">
    <w:name w:val="HTML Typewriter"/>
    <w:basedOn w:val="DefaultParagraphFont"/>
    <w:rsid w:val="00C544B4"/>
    <w:rPr>
      <w:rFonts w:ascii="Courier New" w:hAnsi="Courier New"/>
      <w:sz w:val="20"/>
    </w:rPr>
  </w:style>
  <w:style w:type="paragraph" w:customStyle="1" w:styleId="DefaultText">
    <w:name w:val="Default Text"/>
    <w:basedOn w:val="Normal"/>
    <w:rsid w:val="00C544B4"/>
    <w:pPr>
      <w:overflowPunct w:val="0"/>
      <w:autoSpaceDE w:val="0"/>
      <w:autoSpaceDN w:val="0"/>
      <w:adjustRightInd w:val="0"/>
      <w:textAlignment w:val="baseline"/>
    </w:pPr>
    <w:rPr>
      <w:noProof/>
      <w:szCs w:val="20"/>
    </w:rPr>
  </w:style>
  <w:style w:type="paragraph" w:customStyle="1" w:styleId="normal11pt0">
    <w:name w:val="normal + 11 pt"/>
    <w:basedOn w:val="Normal"/>
    <w:rsid w:val="00C544B4"/>
    <w:rPr>
      <w:sz w:val="22"/>
      <w:szCs w:val="22"/>
    </w:rPr>
  </w:style>
  <w:style w:type="character" w:customStyle="1" w:styleId="Heading5Char">
    <w:name w:val="Heading 5 Char"/>
    <w:basedOn w:val="DefaultParagraphFont"/>
    <w:link w:val="Heading5"/>
    <w:uiPriority w:val="9"/>
    <w:semiHidden/>
    <w:rsid w:val="003467AB"/>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3467AB"/>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3467AB"/>
    <w:rPr>
      <w:rFonts w:asciiTheme="majorHAnsi" w:eastAsiaTheme="majorEastAsia" w:hAnsiTheme="majorHAnsi" w:cstheme="majorBidi"/>
      <w:i/>
      <w:iCs/>
      <w:color w:val="1F4D78" w:themeColor="accent1" w:themeShade="7F"/>
      <w:sz w:val="24"/>
      <w:szCs w:val="24"/>
    </w:rPr>
  </w:style>
  <w:style w:type="paragraph" w:customStyle="1" w:styleId="Bullets">
    <w:name w:val="Bullets"/>
    <w:basedOn w:val="Normal"/>
    <w:rsid w:val="009B5468"/>
    <w:pPr>
      <w:numPr>
        <w:numId w:val="5"/>
      </w:numPr>
      <w:spacing w:before="60" w:after="60" w:line="260" w:lineRule="atLeast"/>
    </w:pPr>
    <w:rPr>
      <w:rFonts w:ascii="Arial" w:eastAsia="SimSun" w:hAnsi="Arial"/>
      <w:kern w:val="20"/>
      <w:sz w:val="20"/>
      <w:szCs w:val="20"/>
      <w:lang w:eastAsia="zh-CN"/>
    </w:rPr>
  </w:style>
  <w:style w:type="paragraph" w:customStyle="1" w:styleId="Header1sectionheader">
    <w:name w:val="Header 1 (section header)"/>
    <w:basedOn w:val="Normal"/>
    <w:rsid w:val="009B5468"/>
    <w:pPr>
      <w:tabs>
        <w:tab w:val="right" w:leader="dot" w:pos="8208"/>
      </w:tabs>
      <w:spacing w:before="60" w:after="60" w:line="260" w:lineRule="atLeast"/>
    </w:pPr>
    <w:rPr>
      <w:rFonts w:ascii="Arial Narrow" w:eastAsia="SimSun" w:hAnsi="Arial Narrow"/>
      <w:b/>
      <w:color w:val="FF0000"/>
      <w:kern w:val="20"/>
      <w:sz w:val="20"/>
      <w:szCs w:val="20"/>
      <w:lang w:eastAsia="zh-CN"/>
    </w:rPr>
  </w:style>
  <w:style w:type="character" w:customStyle="1" w:styleId="content">
    <w:name w:val="content"/>
    <w:basedOn w:val="DefaultParagraphFont"/>
    <w:rsid w:val="00993B82"/>
  </w:style>
  <w:style w:type="character" w:customStyle="1" w:styleId="urtxtstd3">
    <w:name w:val="urtxtstd3"/>
    <w:rsid w:val="00993B82"/>
    <w:rPr>
      <w:rFonts w:ascii="Arial" w:hAnsi="Arial" w:cs="Arial" w:hint="default"/>
      <w:b w:val="0"/>
      <w:bCs w:val="0"/>
      <w:i w:val="0"/>
      <w:iCs w:val="0"/>
      <w:color w:val="000000"/>
      <w:sz w:val="17"/>
      <w:szCs w:val="17"/>
    </w:rPr>
  </w:style>
  <w:style w:type="paragraph" w:customStyle="1" w:styleId="Head3">
    <w:name w:val="Head 3"/>
    <w:basedOn w:val="BodyText"/>
    <w:rsid w:val="00414602"/>
    <w:pPr>
      <w:jc w:val="center"/>
    </w:pPr>
    <w:rPr>
      <w:rFonts w:ascii="Verdana" w:hAnsi="Verdana"/>
      <w:b/>
      <w:bCs/>
      <w:szCs w:val="20"/>
      <w:u w:val="single"/>
      <w:lang w:val="en-GB"/>
    </w:rPr>
  </w:style>
  <w:style w:type="paragraph" w:customStyle="1" w:styleId="Tit">
    <w:name w:val="Tit"/>
    <w:basedOn w:val="Normal"/>
    <w:uiPriority w:val="99"/>
    <w:rsid w:val="002C1EAA"/>
    <w:pPr>
      <w:pBdr>
        <w:bottom w:val="single" w:sz="6" w:space="2" w:color="auto"/>
      </w:pBdr>
      <w:shd w:val="pct5" w:color="auto" w:fill="auto"/>
      <w:autoSpaceDN w:val="0"/>
      <w:spacing w:after="120"/>
      <w:ind w:left="851" w:hanging="851"/>
    </w:pPr>
    <w:rPr>
      <w:rFonts w:eastAsia="Calibri"/>
      <w:b/>
      <w:bCs/>
    </w:rPr>
  </w:style>
  <w:style w:type="paragraph" w:customStyle="1" w:styleId="forcv">
    <w:name w:val="forcv"/>
    <w:basedOn w:val="Normal"/>
    <w:rsid w:val="002C1EAA"/>
    <w:pPr>
      <w:spacing w:before="100" w:beforeAutospacing="1" w:after="100" w:afterAutospacing="1"/>
    </w:pPr>
    <w:rPr>
      <w:rFonts w:eastAsia="Calibri"/>
    </w:rPr>
  </w:style>
  <w:style w:type="paragraph" w:customStyle="1" w:styleId="bulletedlist">
    <w:name w:val="bulleted list"/>
    <w:basedOn w:val="Normal"/>
    <w:rsid w:val="0012085F"/>
    <w:pPr>
      <w:numPr>
        <w:numId w:val="6"/>
      </w:numPr>
      <w:spacing w:before="40" w:after="80" w:line="259" w:lineRule="auto"/>
    </w:pPr>
    <w:rPr>
      <w:rFonts w:ascii="Calibri" w:hAnsi="Calibri"/>
      <w:sz w:val="22"/>
      <w:szCs w:val="22"/>
    </w:rPr>
  </w:style>
  <w:style w:type="paragraph" w:styleId="CommentText">
    <w:name w:val="annotation text"/>
    <w:basedOn w:val="Normal"/>
    <w:link w:val="CommentTextChar"/>
    <w:rsid w:val="0012085F"/>
    <w:pPr>
      <w:suppressAutoHyphens/>
    </w:pPr>
    <w:rPr>
      <w:sz w:val="20"/>
      <w:szCs w:val="20"/>
      <w:lang w:val="en-GB" w:eastAsia="ar-SA"/>
    </w:rPr>
  </w:style>
  <w:style w:type="character" w:customStyle="1" w:styleId="CommentTextChar">
    <w:name w:val="Comment Text Char"/>
    <w:basedOn w:val="DefaultParagraphFont"/>
    <w:link w:val="CommentText"/>
    <w:rsid w:val="0012085F"/>
    <w:rPr>
      <w:rFonts w:ascii="Times New Roman" w:eastAsia="Times New Roman" w:hAnsi="Times New Roman" w:cs="Times New Roman"/>
      <w:sz w:val="20"/>
      <w:szCs w:val="20"/>
      <w:lang w:val="en-GB" w:eastAsia="ar-SA"/>
    </w:rPr>
  </w:style>
  <w:style w:type="character" w:styleId="Emphasis">
    <w:name w:val="Emphasis"/>
    <w:uiPriority w:val="20"/>
    <w:qFormat/>
    <w:rsid w:val="0012085F"/>
    <w:rPr>
      <w:i/>
      <w:iCs/>
    </w:rPr>
  </w:style>
  <w:style w:type="paragraph" w:customStyle="1" w:styleId="11">
    <w:name w:val="11"/>
    <w:basedOn w:val="Normal"/>
    <w:rsid w:val="000E092D"/>
    <w:pPr>
      <w:suppressAutoHyphens/>
    </w:pPr>
    <w:rPr>
      <w:sz w:val="20"/>
      <w:szCs w:val="20"/>
      <w:lang w:eastAsia="ar-SA"/>
    </w:rPr>
  </w:style>
  <w:style w:type="paragraph" w:customStyle="1" w:styleId="Default">
    <w:name w:val="Default"/>
    <w:rsid w:val="000E092D"/>
    <w:pPr>
      <w:autoSpaceDE w:val="0"/>
      <w:autoSpaceDN w:val="0"/>
      <w:adjustRightInd w:val="0"/>
      <w:spacing w:after="0" w:line="240" w:lineRule="auto"/>
    </w:pPr>
    <w:rPr>
      <w:rFonts w:ascii="Calibri" w:eastAsia="Times New Roman" w:hAnsi="Calibri" w:cs="Calibri"/>
      <w:color w:val="000000"/>
      <w:sz w:val="24"/>
      <w:szCs w:val="24"/>
      <w:lang w:val="en-IN" w:eastAsia="en-IN"/>
    </w:rPr>
  </w:style>
  <w:style w:type="paragraph" w:customStyle="1" w:styleId="Name">
    <w:name w:val="Name"/>
    <w:basedOn w:val="Normal"/>
    <w:next w:val="Normal"/>
    <w:rsid w:val="00916724"/>
    <w:pPr>
      <w:suppressAutoHyphens/>
      <w:spacing w:after="440" w:line="240" w:lineRule="atLeast"/>
      <w:ind w:left="2160"/>
    </w:pPr>
    <w:rPr>
      <w:spacing w:val="-20"/>
      <w:sz w:val="48"/>
      <w:szCs w:val="20"/>
      <w:lang w:eastAsia="ar-SA"/>
    </w:rPr>
  </w:style>
  <w:style w:type="paragraph" w:customStyle="1" w:styleId="Normal11pt">
    <w:name w:val="Normal + 11 pt"/>
    <w:basedOn w:val="Normal"/>
    <w:link w:val="Normal11ptChar"/>
    <w:rsid w:val="00916724"/>
    <w:rPr>
      <w:rFonts w:asciiTheme="minorHAnsi" w:eastAsiaTheme="minorHAnsi" w:hAnsiTheme="minorHAnsi" w:cstheme="minorBidi"/>
      <w:b/>
      <w:sz w:val="22"/>
    </w:rPr>
  </w:style>
  <w:style w:type="paragraph" w:styleId="MessageHeader">
    <w:name w:val="Message Header"/>
    <w:basedOn w:val="Normal"/>
    <w:link w:val="MessageHeaderChar"/>
    <w:rsid w:val="003D0B2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3D0B26"/>
    <w:rPr>
      <w:rFonts w:ascii="Arial" w:eastAsia="Times New Roman" w:hAnsi="Arial" w:cs="Arial"/>
      <w:sz w:val="24"/>
      <w:szCs w:val="24"/>
      <w:shd w:val="pct20" w:color="auto" w:fill="auto"/>
    </w:rPr>
  </w:style>
  <w:style w:type="paragraph" w:customStyle="1" w:styleId="ParagraphText">
    <w:name w:val="Paragraph_Text"/>
    <w:basedOn w:val="Normal"/>
    <w:rsid w:val="00C56BDA"/>
    <w:pPr>
      <w:spacing w:before="120" w:after="120"/>
      <w:ind w:left="720"/>
      <w:jc w:val="both"/>
    </w:pPr>
    <w:rPr>
      <w:rFonts w:ascii="Verdana" w:hAnsi="Verdana"/>
      <w:sz w:val="20"/>
    </w:rPr>
  </w:style>
  <w:style w:type="paragraph" w:customStyle="1" w:styleId="list1">
    <w:name w:val="list 1"/>
    <w:basedOn w:val="Normal"/>
    <w:autoRedefine/>
    <w:rsid w:val="00FF6CE0"/>
    <w:pPr>
      <w:numPr>
        <w:numId w:val="7"/>
      </w:numPr>
      <w:spacing w:before="120"/>
    </w:pPr>
    <w:rPr>
      <w:rFonts w:ascii="Verdana" w:hAnsi="Verdana" w:cs="Arial"/>
      <w:iCs/>
      <w:sz w:val="18"/>
      <w:szCs w:val="15"/>
    </w:rPr>
  </w:style>
  <w:style w:type="paragraph" w:customStyle="1" w:styleId="Tabletext">
    <w:name w:val="Tabletext"/>
    <w:basedOn w:val="Normal"/>
    <w:autoRedefine/>
    <w:rsid w:val="00FF6CE0"/>
    <w:pPr>
      <w:keepLines/>
      <w:widowControl w:val="0"/>
      <w:spacing w:before="120"/>
    </w:pPr>
    <w:rPr>
      <w:rFonts w:ascii="Verdana" w:hAnsi="Verdana" w:cs="Simplified Arabic Fixed"/>
      <w:sz w:val="20"/>
      <w:szCs w:val="18"/>
    </w:rPr>
  </w:style>
  <w:style w:type="paragraph" w:customStyle="1" w:styleId="Tableheads">
    <w:name w:val="Table_heads"/>
    <w:basedOn w:val="Normal"/>
    <w:autoRedefine/>
    <w:rsid w:val="00FF6CE0"/>
    <w:pPr>
      <w:spacing w:before="120"/>
      <w:jc w:val="center"/>
    </w:pPr>
    <w:rPr>
      <w:rFonts w:ascii="Verdana" w:hAnsi="Verdana" w:cs="Arial"/>
      <w:b/>
      <w:iCs/>
      <w:sz w:val="18"/>
      <w:szCs w:val="15"/>
    </w:rPr>
  </w:style>
  <w:style w:type="paragraph" w:customStyle="1" w:styleId="TableBullet">
    <w:name w:val="Table_Bullet"/>
    <w:basedOn w:val="Normal"/>
    <w:autoRedefine/>
    <w:rsid w:val="00FF6CE0"/>
    <w:pPr>
      <w:numPr>
        <w:numId w:val="8"/>
      </w:numPr>
      <w:overflowPunct w:val="0"/>
      <w:autoSpaceDE w:val="0"/>
      <w:autoSpaceDN w:val="0"/>
      <w:adjustRightInd w:val="0"/>
    </w:pPr>
    <w:rPr>
      <w:rFonts w:ascii="Verdana" w:hAnsi="Verdana"/>
      <w:sz w:val="18"/>
      <w:szCs w:val="20"/>
    </w:rPr>
  </w:style>
  <w:style w:type="paragraph" w:customStyle="1" w:styleId="TableNumbers">
    <w:name w:val="Table_Numbers"/>
    <w:basedOn w:val="BodyText"/>
    <w:autoRedefine/>
    <w:rsid w:val="00FF6CE0"/>
    <w:pPr>
      <w:numPr>
        <w:numId w:val="9"/>
      </w:numPr>
      <w:spacing w:before="120" w:after="0"/>
      <w:jc w:val="both"/>
    </w:pPr>
    <w:rPr>
      <w:rFonts w:ascii="Verdana" w:hAnsi="Verdana" w:cs="Arial"/>
      <w:iCs/>
      <w:sz w:val="18"/>
      <w:szCs w:val="15"/>
    </w:rPr>
  </w:style>
  <w:style w:type="paragraph" w:customStyle="1" w:styleId="platinolatino">
    <w:name w:val="platino latino"/>
    <w:basedOn w:val="Normal"/>
    <w:link w:val="platinolatinoChar"/>
    <w:qFormat/>
    <w:rsid w:val="004842A7"/>
    <w:rPr>
      <w:rFonts w:ascii="Palatino Linotype" w:hAnsi="Palatino Linotype"/>
      <w:sz w:val="20"/>
      <w:szCs w:val="20"/>
      <w:lang w:val="x-none" w:eastAsia="x-none"/>
    </w:rPr>
  </w:style>
  <w:style w:type="character" w:customStyle="1" w:styleId="platinolatinoChar">
    <w:name w:val="platino latino Char"/>
    <w:link w:val="platinolatino"/>
    <w:rsid w:val="004842A7"/>
    <w:rPr>
      <w:rFonts w:ascii="Palatino Linotype" w:eastAsia="Times New Roman" w:hAnsi="Palatino Linotype" w:cs="Times New Roman"/>
      <w:sz w:val="20"/>
      <w:szCs w:val="20"/>
      <w:lang w:val="x-none" w:eastAsia="x-none"/>
    </w:rPr>
  </w:style>
  <w:style w:type="paragraph" w:customStyle="1" w:styleId="level1">
    <w:name w:val="_level1"/>
    <w:rsid w:val="00AC7A5E"/>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360" w:hanging="360"/>
      <w:jc w:val="both"/>
    </w:pPr>
    <w:rPr>
      <w:rFonts w:ascii="Times New Roman" w:eastAsia="Times New Roman" w:hAnsi="Times New Roman" w:cs="Times New Roman"/>
      <w:sz w:val="24"/>
      <w:szCs w:val="24"/>
    </w:rPr>
  </w:style>
  <w:style w:type="paragraph" w:customStyle="1" w:styleId="SSWResumeParagraph">
    <w:name w:val="SSWResume_Paragraph"/>
    <w:basedOn w:val="Normal"/>
    <w:rsid w:val="007416A1"/>
    <w:pPr>
      <w:overflowPunct w:val="0"/>
      <w:autoSpaceDE w:val="0"/>
      <w:autoSpaceDN w:val="0"/>
      <w:adjustRightInd w:val="0"/>
      <w:ind w:left="720"/>
      <w:textAlignment w:val="baseline"/>
    </w:pPr>
    <w:rPr>
      <w:rFonts w:ascii="Arial" w:hAnsi="Arial"/>
      <w:szCs w:val="20"/>
    </w:rPr>
  </w:style>
  <w:style w:type="paragraph" w:customStyle="1" w:styleId="Normal1">
    <w:name w:val="Normal1"/>
    <w:rsid w:val="00972A8A"/>
    <w:pPr>
      <w:widowControl w:val="0"/>
      <w:pBdr>
        <w:top w:val="nil"/>
        <w:left w:val="nil"/>
        <w:bottom w:val="nil"/>
        <w:right w:val="nil"/>
        <w:between w:val="nil"/>
      </w:pBdr>
      <w:spacing w:after="200" w:line="276" w:lineRule="auto"/>
    </w:pPr>
    <w:rPr>
      <w:rFonts w:ascii="Calibri" w:eastAsia="Calibri" w:hAnsi="Calibri" w:cs="Calibri"/>
      <w:color w:val="000000"/>
    </w:rPr>
  </w:style>
  <w:style w:type="paragraph" w:customStyle="1" w:styleId="Standard">
    <w:name w:val="Standard"/>
    <w:rsid w:val="00972A8A"/>
    <w:pPr>
      <w:suppressAutoHyphens/>
      <w:autoSpaceDN w:val="0"/>
      <w:spacing w:after="200" w:line="276" w:lineRule="auto"/>
      <w:textAlignment w:val="baseline"/>
    </w:pPr>
    <w:rPr>
      <w:rFonts w:ascii="Calibri" w:eastAsia="SimSun" w:hAnsi="Calibri" w:cs="F"/>
      <w:kern w:val="3"/>
    </w:rPr>
  </w:style>
  <w:style w:type="paragraph" w:customStyle="1" w:styleId="p1">
    <w:name w:val="p1"/>
    <w:rsid w:val="00972A8A"/>
    <w:pPr>
      <w:widowControl w:val="0"/>
      <w:suppressAutoHyphens/>
      <w:autoSpaceDN w:val="0"/>
      <w:spacing w:after="0" w:line="240" w:lineRule="auto"/>
      <w:jc w:val="both"/>
      <w:textAlignment w:val="baseline"/>
    </w:pPr>
    <w:rPr>
      <w:rFonts w:ascii="Tahoma" w:eastAsia="Times New Roman" w:hAnsi="Tahoma" w:cs="Times New Roman"/>
      <w:kern w:val="3"/>
      <w:sz w:val="18"/>
      <w:szCs w:val="20"/>
    </w:rPr>
  </w:style>
  <w:style w:type="numbering" w:customStyle="1" w:styleId="WWNum2">
    <w:name w:val="WWNum2"/>
    <w:basedOn w:val="NoList"/>
    <w:rsid w:val="00972A8A"/>
    <w:pPr>
      <w:numPr>
        <w:numId w:val="17"/>
      </w:numPr>
    </w:pPr>
  </w:style>
  <w:style w:type="numbering" w:customStyle="1" w:styleId="WWNum8">
    <w:name w:val="WWNum8"/>
    <w:basedOn w:val="NoList"/>
    <w:rsid w:val="00972A8A"/>
    <w:pPr>
      <w:numPr>
        <w:numId w:val="18"/>
      </w:numPr>
    </w:pPr>
  </w:style>
  <w:style w:type="numbering" w:customStyle="1" w:styleId="WWNum5">
    <w:name w:val="WWNum5"/>
    <w:basedOn w:val="NoList"/>
    <w:rsid w:val="00972A8A"/>
    <w:pPr>
      <w:numPr>
        <w:numId w:val="20"/>
      </w:numPr>
    </w:pPr>
  </w:style>
  <w:style w:type="character" w:customStyle="1" w:styleId="rvts38">
    <w:name w:val="rvts38"/>
    <w:rsid w:val="00323A6D"/>
    <w:rPr>
      <w:rFonts w:ascii="Calibri" w:hAnsi="Calibri" w:hint="default"/>
      <w:color w:val="000000"/>
      <w:sz w:val="22"/>
      <w:szCs w:val="22"/>
      <w:shd w:val="clear" w:color="auto" w:fill="FFFFFF"/>
    </w:rPr>
  </w:style>
  <w:style w:type="character" w:customStyle="1" w:styleId="rvts36">
    <w:name w:val="rvts36"/>
    <w:rsid w:val="00323A6D"/>
    <w:rPr>
      <w:rFonts w:ascii="Calibri" w:hAnsi="Calibr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189906">
      <w:bodyDiv w:val="1"/>
      <w:marLeft w:val="0"/>
      <w:marRight w:val="0"/>
      <w:marTop w:val="0"/>
      <w:marBottom w:val="0"/>
      <w:divBdr>
        <w:top w:val="none" w:sz="0" w:space="0" w:color="auto"/>
        <w:left w:val="none" w:sz="0" w:space="0" w:color="auto"/>
        <w:bottom w:val="none" w:sz="0" w:space="0" w:color="auto"/>
        <w:right w:val="none" w:sz="0" w:space="0" w:color="auto"/>
      </w:divBdr>
    </w:div>
    <w:div w:id="644746645">
      <w:bodyDiv w:val="1"/>
      <w:marLeft w:val="0"/>
      <w:marRight w:val="0"/>
      <w:marTop w:val="0"/>
      <w:marBottom w:val="0"/>
      <w:divBdr>
        <w:top w:val="none" w:sz="0" w:space="0" w:color="auto"/>
        <w:left w:val="none" w:sz="0" w:space="0" w:color="auto"/>
        <w:bottom w:val="none" w:sz="0" w:space="0" w:color="auto"/>
        <w:right w:val="none" w:sz="0" w:space="0" w:color="auto"/>
      </w:divBdr>
    </w:div>
    <w:div w:id="948973735">
      <w:bodyDiv w:val="1"/>
      <w:marLeft w:val="0"/>
      <w:marRight w:val="0"/>
      <w:marTop w:val="0"/>
      <w:marBottom w:val="0"/>
      <w:divBdr>
        <w:top w:val="none" w:sz="0" w:space="0" w:color="auto"/>
        <w:left w:val="none" w:sz="0" w:space="0" w:color="auto"/>
        <w:bottom w:val="none" w:sz="0" w:space="0" w:color="auto"/>
        <w:right w:val="none" w:sz="0" w:space="0" w:color="auto"/>
      </w:divBdr>
      <w:divsChild>
        <w:div w:id="1373142914">
          <w:marLeft w:val="0"/>
          <w:marRight w:val="0"/>
          <w:marTop w:val="0"/>
          <w:marBottom w:val="0"/>
          <w:divBdr>
            <w:top w:val="none" w:sz="0" w:space="0" w:color="auto"/>
            <w:left w:val="none" w:sz="0" w:space="0" w:color="auto"/>
            <w:bottom w:val="none" w:sz="0" w:space="0" w:color="auto"/>
            <w:right w:val="none" w:sz="0" w:space="0" w:color="auto"/>
          </w:divBdr>
          <w:divsChild>
            <w:div w:id="1446652933">
              <w:marLeft w:val="0"/>
              <w:marRight w:val="0"/>
              <w:marTop w:val="0"/>
              <w:marBottom w:val="75"/>
              <w:divBdr>
                <w:top w:val="none" w:sz="0" w:space="0" w:color="auto"/>
                <w:left w:val="none" w:sz="0" w:space="0" w:color="auto"/>
                <w:bottom w:val="none" w:sz="0" w:space="0" w:color="auto"/>
                <w:right w:val="none" w:sz="0" w:space="0" w:color="auto"/>
              </w:divBdr>
              <w:divsChild>
                <w:div w:id="6495988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0134876">
          <w:marLeft w:val="0"/>
          <w:marRight w:val="0"/>
          <w:marTop w:val="0"/>
          <w:marBottom w:val="0"/>
          <w:divBdr>
            <w:top w:val="none" w:sz="0" w:space="0" w:color="auto"/>
            <w:left w:val="none" w:sz="0" w:space="0" w:color="auto"/>
            <w:bottom w:val="none" w:sz="0" w:space="0" w:color="auto"/>
            <w:right w:val="none" w:sz="0" w:space="0" w:color="auto"/>
          </w:divBdr>
          <w:divsChild>
            <w:div w:id="558516423">
              <w:marLeft w:val="0"/>
              <w:marRight w:val="0"/>
              <w:marTop w:val="0"/>
              <w:marBottom w:val="0"/>
              <w:divBdr>
                <w:top w:val="none" w:sz="0" w:space="0" w:color="auto"/>
                <w:left w:val="none" w:sz="0" w:space="0" w:color="auto"/>
                <w:bottom w:val="none" w:sz="0" w:space="0" w:color="auto"/>
                <w:right w:val="none" w:sz="0" w:space="0" w:color="auto"/>
              </w:divBdr>
              <w:divsChild>
                <w:div w:id="143944504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56054398">
              <w:marLeft w:val="0"/>
              <w:marRight w:val="0"/>
              <w:marTop w:val="0"/>
              <w:marBottom w:val="0"/>
              <w:divBdr>
                <w:top w:val="none" w:sz="0" w:space="0" w:color="auto"/>
                <w:left w:val="none" w:sz="0" w:space="0" w:color="auto"/>
                <w:bottom w:val="none" w:sz="0" w:space="0" w:color="auto"/>
                <w:right w:val="none" w:sz="0" w:space="0" w:color="auto"/>
              </w:divBdr>
              <w:divsChild>
                <w:div w:id="1500150135">
                  <w:marLeft w:val="0"/>
                  <w:marRight w:val="0"/>
                  <w:marTop w:val="0"/>
                  <w:marBottom w:val="0"/>
                  <w:divBdr>
                    <w:top w:val="none" w:sz="0" w:space="0" w:color="auto"/>
                    <w:left w:val="none" w:sz="0" w:space="0" w:color="auto"/>
                    <w:bottom w:val="none" w:sz="0" w:space="0" w:color="auto"/>
                    <w:right w:val="none" w:sz="0" w:space="0" w:color="auto"/>
                  </w:divBdr>
                  <w:divsChild>
                    <w:div w:id="1124156596">
                      <w:marLeft w:val="0"/>
                      <w:marRight w:val="0"/>
                      <w:marTop w:val="0"/>
                      <w:marBottom w:val="75"/>
                      <w:divBdr>
                        <w:top w:val="none" w:sz="0" w:space="0" w:color="auto"/>
                        <w:left w:val="none" w:sz="0" w:space="0" w:color="auto"/>
                        <w:bottom w:val="none" w:sz="0" w:space="0" w:color="auto"/>
                        <w:right w:val="none" w:sz="0" w:space="0" w:color="auto"/>
                      </w:divBdr>
                      <w:divsChild>
                        <w:div w:id="2624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39212">
                  <w:marLeft w:val="0"/>
                  <w:marRight w:val="0"/>
                  <w:marTop w:val="0"/>
                  <w:marBottom w:val="0"/>
                  <w:divBdr>
                    <w:top w:val="none" w:sz="0" w:space="0" w:color="auto"/>
                    <w:left w:val="none" w:sz="0" w:space="0" w:color="auto"/>
                    <w:bottom w:val="none" w:sz="0" w:space="0" w:color="auto"/>
                    <w:right w:val="none" w:sz="0" w:space="0" w:color="auto"/>
                  </w:divBdr>
                  <w:divsChild>
                    <w:div w:id="2045279108">
                      <w:marLeft w:val="0"/>
                      <w:marRight w:val="0"/>
                      <w:marTop w:val="0"/>
                      <w:marBottom w:val="75"/>
                      <w:divBdr>
                        <w:top w:val="none" w:sz="0" w:space="0" w:color="auto"/>
                        <w:left w:val="none" w:sz="0" w:space="0" w:color="auto"/>
                        <w:bottom w:val="none" w:sz="0" w:space="0" w:color="auto"/>
                        <w:right w:val="none" w:sz="0" w:space="0" w:color="auto"/>
                      </w:divBdr>
                    </w:div>
                  </w:divsChild>
                </w:div>
                <w:div w:id="1315261599">
                  <w:marLeft w:val="0"/>
                  <w:marRight w:val="0"/>
                  <w:marTop w:val="0"/>
                  <w:marBottom w:val="0"/>
                  <w:divBdr>
                    <w:top w:val="none" w:sz="0" w:space="0" w:color="auto"/>
                    <w:left w:val="none" w:sz="0" w:space="0" w:color="auto"/>
                    <w:bottom w:val="none" w:sz="0" w:space="0" w:color="auto"/>
                    <w:right w:val="none" w:sz="0" w:space="0" w:color="auto"/>
                  </w:divBdr>
                  <w:divsChild>
                    <w:div w:id="458718495">
                      <w:marLeft w:val="0"/>
                      <w:marRight w:val="0"/>
                      <w:marTop w:val="0"/>
                      <w:marBottom w:val="75"/>
                      <w:divBdr>
                        <w:top w:val="none" w:sz="0" w:space="0" w:color="auto"/>
                        <w:left w:val="none" w:sz="0" w:space="0" w:color="auto"/>
                        <w:bottom w:val="none" w:sz="0" w:space="0" w:color="auto"/>
                        <w:right w:val="none" w:sz="0" w:space="0" w:color="auto"/>
                      </w:divBdr>
                      <w:divsChild>
                        <w:div w:id="20840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1861">
                  <w:marLeft w:val="0"/>
                  <w:marRight w:val="0"/>
                  <w:marTop w:val="0"/>
                  <w:marBottom w:val="0"/>
                  <w:divBdr>
                    <w:top w:val="none" w:sz="0" w:space="0" w:color="auto"/>
                    <w:left w:val="none" w:sz="0" w:space="0" w:color="auto"/>
                    <w:bottom w:val="none" w:sz="0" w:space="0" w:color="auto"/>
                    <w:right w:val="none" w:sz="0" w:space="0" w:color="auto"/>
                  </w:divBdr>
                  <w:divsChild>
                    <w:div w:id="1855413767">
                      <w:marLeft w:val="0"/>
                      <w:marRight w:val="0"/>
                      <w:marTop w:val="0"/>
                      <w:marBottom w:val="75"/>
                      <w:divBdr>
                        <w:top w:val="none" w:sz="0" w:space="0" w:color="auto"/>
                        <w:left w:val="none" w:sz="0" w:space="0" w:color="auto"/>
                        <w:bottom w:val="none" w:sz="0" w:space="0" w:color="auto"/>
                        <w:right w:val="none" w:sz="0" w:space="0" w:color="auto"/>
                      </w:divBdr>
                      <w:divsChild>
                        <w:div w:id="1367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143">
                  <w:marLeft w:val="0"/>
                  <w:marRight w:val="0"/>
                  <w:marTop w:val="0"/>
                  <w:marBottom w:val="0"/>
                  <w:divBdr>
                    <w:top w:val="none" w:sz="0" w:space="0" w:color="auto"/>
                    <w:left w:val="none" w:sz="0" w:space="0" w:color="auto"/>
                    <w:bottom w:val="none" w:sz="0" w:space="0" w:color="auto"/>
                    <w:right w:val="none" w:sz="0" w:space="0" w:color="auto"/>
                  </w:divBdr>
                  <w:divsChild>
                    <w:div w:id="892497814">
                      <w:marLeft w:val="0"/>
                      <w:marRight w:val="0"/>
                      <w:marTop w:val="0"/>
                      <w:marBottom w:val="75"/>
                      <w:divBdr>
                        <w:top w:val="none" w:sz="0" w:space="0" w:color="auto"/>
                        <w:left w:val="none" w:sz="0" w:space="0" w:color="auto"/>
                        <w:bottom w:val="none" w:sz="0" w:space="0" w:color="auto"/>
                        <w:right w:val="none" w:sz="0" w:space="0" w:color="auto"/>
                      </w:divBdr>
                      <w:divsChild>
                        <w:div w:id="19029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3872">
                  <w:marLeft w:val="0"/>
                  <w:marRight w:val="0"/>
                  <w:marTop w:val="0"/>
                  <w:marBottom w:val="0"/>
                  <w:divBdr>
                    <w:top w:val="none" w:sz="0" w:space="0" w:color="auto"/>
                    <w:left w:val="none" w:sz="0" w:space="0" w:color="auto"/>
                    <w:bottom w:val="none" w:sz="0" w:space="0" w:color="auto"/>
                    <w:right w:val="none" w:sz="0" w:space="0" w:color="auto"/>
                  </w:divBdr>
                  <w:divsChild>
                    <w:div w:id="69353253">
                      <w:marLeft w:val="0"/>
                      <w:marRight w:val="0"/>
                      <w:marTop w:val="0"/>
                      <w:marBottom w:val="75"/>
                      <w:divBdr>
                        <w:top w:val="none" w:sz="0" w:space="0" w:color="auto"/>
                        <w:left w:val="none" w:sz="0" w:space="0" w:color="auto"/>
                        <w:bottom w:val="none" w:sz="0" w:space="0" w:color="auto"/>
                        <w:right w:val="none" w:sz="0" w:space="0" w:color="auto"/>
                      </w:divBdr>
                      <w:divsChild>
                        <w:div w:id="667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5802">
                  <w:marLeft w:val="0"/>
                  <w:marRight w:val="0"/>
                  <w:marTop w:val="0"/>
                  <w:marBottom w:val="0"/>
                  <w:divBdr>
                    <w:top w:val="none" w:sz="0" w:space="0" w:color="auto"/>
                    <w:left w:val="none" w:sz="0" w:space="0" w:color="auto"/>
                    <w:bottom w:val="none" w:sz="0" w:space="0" w:color="auto"/>
                    <w:right w:val="none" w:sz="0" w:space="0" w:color="auto"/>
                  </w:divBdr>
                  <w:divsChild>
                    <w:div w:id="1301181283">
                      <w:marLeft w:val="0"/>
                      <w:marRight w:val="0"/>
                      <w:marTop w:val="0"/>
                      <w:marBottom w:val="75"/>
                      <w:divBdr>
                        <w:top w:val="none" w:sz="0" w:space="0" w:color="auto"/>
                        <w:left w:val="none" w:sz="0" w:space="0" w:color="auto"/>
                        <w:bottom w:val="none" w:sz="0" w:space="0" w:color="auto"/>
                        <w:right w:val="none" w:sz="0" w:space="0" w:color="auto"/>
                      </w:divBdr>
                      <w:divsChild>
                        <w:div w:id="17926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84747">
          <w:marLeft w:val="0"/>
          <w:marRight w:val="0"/>
          <w:marTop w:val="0"/>
          <w:marBottom w:val="0"/>
          <w:divBdr>
            <w:top w:val="none" w:sz="0" w:space="0" w:color="auto"/>
            <w:left w:val="none" w:sz="0" w:space="0" w:color="auto"/>
            <w:bottom w:val="none" w:sz="0" w:space="0" w:color="auto"/>
            <w:right w:val="none" w:sz="0" w:space="0" w:color="auto"/>
          </w:divBdr>
          <w:divsChild>
            <w:div w:id="2132627330">
              <w:marLeft w:val="0"/>
              <w:marRight w:val="0"/>
              <w:marTop w:val="0"/>
              <w:marBottom w:val="0"/>
              <w:divBdr>
                <w:top w:val="none" w:sz="0" w:space="0" w:color="auto"/>
                <w:left w:val="none" w:sz="0" w:space="0" w:color="auto"/>
                <w:bottom w:val="none" w:sz="0" w:space="0" w:color="auto"/>
                <w:right w:val="none" w:sz="0" w:space="0" w:color="auto"/>
              </w:divBdr>
              <w:divsChild>
                <w:div w:id="91281398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43124341">
              <w:marLeft w:val="0"/>
              <w:marRight w:val="0"/>
              <w:marTop w:val="0"/>
              <w:marBottom w:val="0"/>
              <w:divBdr>
                <w:top w:val="none" w:sz="0" w:space="0" w:color="auto"/>
                <w:left w:val="none" w:sz="0" w:space="0" w:color="auto"/>
                <w:bottom w:val="none" w:sz="0" w:space="0" w:color="auto"/>
                <w:right w:val="none" w:sz="0" w:space="0" w:color="auto"/>
              </w:divBdr>
              <w:divsChild>
                <w:div w:id="1336301446">
                  <w:marLeft w:val="0"/>
                  <w:marRight w:val="0"/>
                  <w:marTop w:val="0"/>
                  <w:marBottom w:val="0"/>
                  <w:divBdr>
                    <w:top w:val="none" w:sz="0" w:space="0" w:color="auto"/>
                    <w:left w:val="none" w:sz="0" w:space="0" w:color="auto"/>
                    <w:bottom w:val="none" w:sz="0" w:space="0" w:color="auto"/>
                    <w:right w:val="none" w:sz="0" w:space="0" w:color="auto"/>
                  </w:divBdr>
                  <w:divsChild>
                    <w:div w:id="2097818482">
                      <w:marLeft w:val="0"/>
                      <w:marRight w:val="0"/>
                      <w:marTop w:val="0"/>
                      <w:marBottom w:val="75"/>
                      <w:divBdr>
                        <w:top w:val="none" w:sz="0" w:space="0" w:color="auto"/>
                        <w:left w:val="none" w:sz="0" w:space="0" w:color="auto"/>
                        <w:bottom w:val="none" w:sz="0" w:space="0" w:color="auto"/>
                        <w:right w:val="none" w:sz="0" w:space="0" w:color="auto"/>
                      </w:divBdr>
                      <w:divsChild>
                        <w:div w:id="15010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944680">
          <w:marLeft w:val="0"/>
          <w:marRight w:val="0"/>
          <w:marTop w:val="0"/>
          <w:marBottom w:val="0"/>
          <w:divBdr>
            <w:top w:val="none" w:sz="0" w:space="0" w:color="auto"/>
            <w:left w:val="none" w:sz="0" w:space="0" w:color="auto"/>
            <w:bottom w:val="none" w:sz="0" w:space="0" w:color="auto"/>
            <w:right w:val="none" w:sz="0" w:space="0" w:color="auto"/>
          </w:divBdr>
          <w:divsChild>
            <w:div w:id="1355612305">
              <w:marLeft w:val="0"/>
              <w:marRight w:val="0"/>
              <w:marTop w:val="0"/>
              <w:marBottom w:val="0"/>
              <w:divBdr>
                <w:top w:val="none" w:sz="0" w:space="0" w:color="auto"/>
                <w:left w:val="none" w:sz="0" w:space="0" w:color="auto"/>
                <w:bottom w:val="none" w:sz="0" w:space="0" w:color="auto"/>
                <w:right w:val="none" w:sz="0" w:space="0" w:color="auto"/>
              </w:divBdr>
              <w:divsChild>
                <w:div w:id="118725660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70240769">
              <w:marLeft w:val="0"/>
              <w:marRight w:val="0"/>
              <w:marTop w:val="0"/>
              <w:marBottom w:val="0"/>
              <w:divBdr>
                <w:top w:val="none" w:sz="0" w:space="0" w:color="auto"/>
                <w:left w:val="none" w:sz="0" w:space="0" w:color="auto"/>
                <w:bottom w:val="none" w:sz="0" w:space="0" w:color="auto"/>
                <w:right w:val="none" w:sz="0" w:space="0" w:color="auto"/>
              </w:divBdr>
              <w:divsChild>
                <w:div w:id="133959871">
                  <w:marLeft w:val="0"/>
                  <w:marRight w:val="0"/>
                  <w:marTop w:val="0"/>
                  <w:marBottom w:val="0"/>
                  <w:divBdr>
                    <w:top w:val="none" w:sz="0" w:space="0" w:color="auto"/>
                    <w:left w:val="none" w:sz="0" w:space="0" w:color="auto"/>
                    <w:bottom w:val="none" w:sz="0" w:space="0" w:color="auto"/>
                    <w:right w:val="none" w:sz="0" w:space="0" w:color="auto"/>
                  </w:divBdr>
                  <w:divsChild>
                    <w:div w:id="10584374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0714612">
      <w:bodyDiv w:val="1"/>
      <w:marLeft w:val="0"/>
      <w:marRight w:val="0"/>
      <w:marTop w:val="0"/>
      <w:marBottom w:val="0"/>
      <w:divBdr>
        <w:top w:val="none" w:sz="0" w:space="0" w:color="auto"/>
        <w:left w:val="none" w:sz="0" w:space="0" w:color="auto"/>
        <w:bottom w:val="none" w:sz="0" w:space="0" w:color="auto"/>
        <w:right w:val="none" w:sz="0" w:space="0" w:color="auto"/>
      </w:divBdr>
    </w:div>
    <w:div w:id="1406874581">
      <w:bodyDiv w:val="1"/>
      <w:marLeft w:val="0"/>
      <w:marRight w:val="0"/>
      <w:marTop w:val="0"/>
      <w:marBottom w:val="0"/>
      <w:divBdr>
        <w:top w:val="none" w:sz="0" w:space="0" w:color="auto"/>
        <w:left w:val="none" w:sz="0" w:space="0" w:color="auto"/>
        <w:bottom w:val="none" w:sz="0" w:space="0" w:color="auto"/>
        <w:right w:val="none" w:sz="0" w:space="0" w:color="auto"/>
      </w:divBdr>
    </w:div>
    <w:div w:id="191315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8" Type="http://schemas.openxmlformats.org/officeDocument/2006/relationships/image" Target="media/image30.wmf"/><Relationship Id="rId3" Type="http://schemas.openxmlformats.org/officeDocument/2006/relationships/image" Target="cid:image002.jpg@01D0C960.F34A4A80" TargetMode="External"/><Relationship Id="rId7" Type="http://schemas.openxmlformats.org/officeDocument/2006/relationships/image" Target="cid:image002.jpg@01D0C960.F34A4A80" TargetMode="External"/><Relationship Id="rId2" Type="http://schemas.openxmlformats.org/officeDocument/2006/relationships/image" Target="media/image2.jpeg"/><Relationship Id="rId1" Type="http://schemas.openxmlformats.org/officeDocument/2006/relationships/hyperlink" Target="http://www.slk-group.com/" TargetMode="External"/><Relationship Id="rId6" Type="http://schemas.openxmlformats.org/officeDocument/2006/relationships/image" Target="media/image20.jpeg"/><Relationship Id="rId5" Type="http://schemas.openxmlformats.org/officeDocument/2006/relationships/hyperlink" Target="http://www.slk-group.com/" TargetMode="External"/><Relationship Id="rId4"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AE91A-4B05-44E0-82DF-7AA2A899E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C</dc:creator>
  <cp:keywords/>
  <dc:description/>
  <cp:lastModifiedBy>Kavya C</cp:lastModifiedBy>
  <cp:revision>9</cp:revision>
  <cp:lastPrinted>2015-12-16T13:02:00Z</cp:lastPrinted>
  <dcterms:created xsi:type="dcterms:W3CDTF">2019-12-04T06:31:00Z</dcterms:created>
  <dcterms:modified xsi:type="dcterms:W3CDTF">2019-12-04T07:02:00Z</dcterms:modified>
</cp:coreProperties>
</file>